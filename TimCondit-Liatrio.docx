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1852" w14:textId="77777777" w:rsidR="004C4C22" w:rsidRPr="00AD6B5F" w:rsidRDefault="000D2AA6" w:rsidP="000D2AA6">
      <w:pPr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AD6B5F">
        <w:rPr>
          <w:rFonts w:ascii="Arial" w:hAnsi="Arial" w:cs="Arial"/>
          <w:b/>
          <w:sz w:val="36"/>
          <w:szCs w:val="36"/>
        </w:rPr>
        <w:t>Tim Condit</w:t>
      </w:r>
    </w:p>
    <w:p w14:paraId="4B7FC214" w14:textId="58753710" w:rsidR="007964DE" w:rsidRPr="00021C31" w:rsidRDefault="005152C2" w:rsidP="000D2AA6">
      <w:pPr>
        <w:contextualSpacing/>
        <w:jc w:val="center"/>
        <w:rPr>
          <w:rFonts w:ascii="Arial" w:eastAsia="Droid Sans" w:hAnsi="Arial" w:cs="Arial"/>
          <w:color w:val="0000FF"/>
        </w:rPr>
      </w:pPr>
      <w:hyperlink r:id="rId6" w:history="1">
        <w:r w:rsidR="000D2AA6" w:rsidRPr="00021C31">
          <w:rPr>
            <w:rStyle w:val="Hyperlink"/>
            <w:rFonts w:ascii="Arial" w:hAnsi="Arial" w:cs="Arial"/>
            <w:color w:val="0000FF"/>
          </w:rPr>
          <w:t>tcondit@gmail.com</w:t>
        </w:r>
      </w:hyperlink>
      <w:r w:rsidR="000D2AA6" w:rsidRPr="00631572">
        <w:rPr>
          <w:rFonts w:ascii="Arial" w:hAnsi="Arial" w:cs="Arial"/>
        </w:rPr>
        <w:t xml:space="preserve"> </w:t>
      </w:r>
      <w:r w:rsidR="00021C31" w:rsidRPr="00631572">
        <w:rPr>
          <w:rFonts w:ascii="Arial" w:hAnsi="Arial" w:cs="Arial"/>
          <w:sz w:val="20"/>
          <w:szCs w:val="20"/>
          <w:shd w:val="clear" w:color="auto" w:fill="FFFFFF"/>
        </w:rPr>
        <w:t xml:space="preserve">● </w:t>
      </w:r>
      <w:r w:rsidR="000D2AA6" w:rsidRPr="00631572">
        <w:rPr>
          <w:rFonts w:ascii="Arial" w:eastAsia="Droid Sans" w:hAnsi="Arial" w:cs="Arial"/>
        </w:rPr>
        <w:t xml:space="preserve">206-291-3782 </w:t>
      </w:r>
      <w:r w:rsidR="00021C31" w:rsidRPr="00631572">
        <w:rPr>
          <w:rFonts w:ascii="Arial" w:hAnsi="Arial" w:cs="Arial"/>
          <w:sz w:val="20"/>
          <w:szCs w:val="20"/>
          <w:shd w:val="clear" w:color="auto" w:fill="FFFFFF"/>
        </w:rPr>
        <w:t xml:space="preserve">● </w:t>
      </w:r>
      <w:hyperlink r:id="rId7" w:history="1">
        <w:r w:rsidR="00367478">
          <w:rPr>
            <w:rStyle w:val="Hyperlink"/>
            <w:rFonts w:ascii="Arial" w:eastAsia="Droid Sans" w:hAnsi="Arial" w:cs="Arial"/>
            <w:color w:val="0000FF"/>
          </w:rPr>
          <w:t>http://www.linkedin.com/in/timcondit</w:t>
        </w:r>
      </w:hyperlink>
    </w:p>
    <w:p w14:paraId="7F454D42" w14:textId="77777777" w:rsidR="000D2AA6" w:rsidRPr="00AD6B5F" w:rsidRDefault="007964DE" w:rsidP="000D2AA6">
      <w:pPr>
        <w:jc w:val="center"/>
        <w:rPr>
          <w:rFonts w:ascii="Arial" w:hAnsi="Arial" w:cs="Arial"/>
          <w:b/>
        </w:rPr>
      </w:pPr>
      <w:r w:rsidRPr="00AD6B5F">
        <w:rPr>
          <w:rFonts w:ascii="Arial" w:eastAsia="Droid Sans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8C44" wp14:editId="30A3D7EF">
                <wp:simplePos x="0" y="0"/>
                <wp:positionH relativeFrom="margin">
                  <wp:posOffset>44450</wp:posOffset>
                </wp:positionH>
                <wp:positionV relativeFrom="paragraph">
                  <wp:posOffset>169545</wp:posOffset>
                </wp:positionV>
                <wp:extent cx="6750050" cy="6350"/>
                <wp:effectExtent l="57150" t="19050" r="69850" b="1079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0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A3F8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13.35pt" to="5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" strokecolor="black [3200]" strokeweight="1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20B1CE92" w14:textId="06AEBFA2" w:rsidR="000D2AA6" w:rsidRDefault="000D2AA6" w:rsidP="000D2AA6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AD6B5F">
        <w:rPr>
          <w:rFonts w:ascii="Arial" w:hAnsi="Arial" w:cs="Arial"/>
          <w:b/>
          <w:sz w:val="28"/>
          <w:szCs w:val="28"/>
        </w:rPr>
        <w:t>DevOps</w:t>
      </w:r>
      <w:r w:rsidR="00021C31">
        <w:rPr>
          <w:rFonts w:ascii="Arial" w:hAnsi="Arial" w:cs="Arial"/>
          <w:b/>
          <w:sz w:val="28"/>
          <w:szCs w:val="28"/>
        </w:rPr>
        <w:t xml:space="preserve"> </w:t>
      </w:r>
      <w:r w:rsidR="00021C31" w:rsidRPr="00A6211A">
        <w:rPr>
          <w:rFonts w:ascii="Arial" w:hAnsi="Arial" w:cs="Arial"/>
          <w:sz w:val="20"/>
          <w:szCs w:val="20"/>
          <w:shd w:val="clear" w:color="auto" w:fill="FFFFFF"/>
        </w:rPr>
        <w:t>●</w:t>
      </w:r>
      <w:r w:rsidR="0076475A" w:rsidRPr="00F51CD7">
        <w:rPr>
          <w:rFonts w:ascii="Arial" w:hAnsi="Arial" w:cs="Arial"/>
          <w:b/>
          <w:sz w:val="28"/>
          <w:szCs w:val="28"/>
        </w:rPr>
        <w:t xml:space="preserve"> </w:t>
      </w:r>
      <w:r w:rsidR="00F51CD7" w:rsidRPr="00F51CD7">
        <w:rPr>
          <w:rFonts w:ascii="Arial" w:hAnsi="Arial" w:cs="Arial"/>
          <w:b/>
          <w:sz w:val="28"/>
          <w:szCs w:val="28"/>
          <w:shd w:val="clear" w:color="auto" w:fill="FFFFFF"/>
        </w:rPr>
        <w:t>Systems Engineering</w:t>
      </w:r>
      <w:r w:rsidR="00F51CD7" w:rsidRPr="00F51CD7">
        <w:rPr>
          <w:rFonts w:ascii="Arial" w:hAnsi="Arial" w:cs="Arial"/>
          <w:b/>
          <w:sz w:val="28"/>
          <w:szCs w:val="28"/>
        </w:rPr>
        <w:t xml:space="preserve"> </w:t>
      </w:r>
      <w:r w:rsidR="006B2C8C" w:rsidRPr="00A6211A">
        <w:rPr>
          <w:rFonts w:ascii="Arial" w:hAnsi="Arial" w:cs="Arial"/>
          <w:sz w:val="20"/>
          <w:szCs w:val="20"/>
          <w:shd w:val="clear" w:color="auto" w:fill="FFFFFF"/>
        </w:rPr>
        <w:t>●</w:t>
      </w:r>
      <w:r w:rsidR="00F51CD7" w:rsidRPr="00F51CD7">
        <w:rPr>
          <w:rFonts w:ascii="Arial" w:hAnsi="Arial" w:cs="Arial"/>
          <w:b/>
          <w:sz w:val="28"/>
          <w:szCs w:val="28"/>
        </w:rPr>
        <w:t xml:space="preserve"> </w:t>
      </w:r>
      <w:r w:rsidR="00E55A46">
        <w:rPr>
          <w:rFonts w:ascii="Arial" w:hAnsi="Arial" w:cs="Arial"/>
          <w:b/>
          <w:sz w:val="28"/>
          <w:szCs w:val="28"/>
        </w:rPr>
        <w:t>Team Success</w:t>
      </w:r>
    </w:p>
    <w:p w14:paraId="09295F76" w14:textId="0867D1A5" w:rsidR="007D4D25" w:rsidRPr="00E55A46" w:rsidRDefault="007964DE" w:rsidP="00E55A46">
      <w:pPr>
        <w:jc w:val="center"/>
        <w:rPr>
          <w:rFonts w:ascii="Arial" w:hAnsi="Arial" w:cs="Arial"/>
          <w:b/>
        </w:rPr>
      </w:pPr>
      <w:r w:rsidRPr="00AD6B5F">
        <w:rPr>
          <w:rFonts w:ascii="Arial" w:eastAsia="Droid Sans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AD64" wp14:editId="40CB8655">
                <wp:simplePos x="0" y="0"/>
                <wp:positionH relativeFrom="margin">
                  <wp:posOffset>50800</wp:posOffset>
                </wp:positionH>
                <wp:positionV relativeFrom="paragraph">
                  <wp:posOffset>52705</wp:posOffset>
                </wp:positionV>
                <wp:extent cx="6711950" cy="19050"/>
                <wp:effectExtent l="57150" t="19050" r="6985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845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4.15pt" to="532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" strokecolor="black [3200]" strokeweight="1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420447BE" w14:textId="27ABE473" w:rsidR="00872550" w:rsidRDefault="00E55A46" w:rsidP="00E55A46">
      <w:pPr>
        <w:spacing w:line="240" w:lineRule="auto"/>
        <w:contextualSpacing/>
        <w:rPr>
          <w:rFonts w:ascii="Arial" w:hAnsi="Arial" w:cs="Arial"/>
          <w:sz w:val="21"/>
          <w:szCs w:val="21"/>
        </w:rPr>
      </w:pPr>
      <w:r w:rsidRPr="00E55A46">
        <w:rPr>
          <w:rFonts w:ascii="Arial" w:hAnsi="Arial" w:cs="Arial"/>
          <w:b/>
          <w:sz w:val="21"/>
          <w:szCs w:val="21"/>
        </w:rPr>
        <w:t>Passionate software engineer</w:t>
      </w:r>
      <w:r w:rsidRPr="00E55A46">
        <w:rPr>
          <w:rFonts w:ascii="Arial" w:hAnsi="Arial" w:cs="Arial"/>
          <w:sz w:val="21"/>
          <w:szCs w:val="21"/>
        </w:rPr>
        <w:t xml:space="preserve"> with strong expertise in DevOps, Configuration Management, Systems</w:t>
      </w:r>
      <w:r>
        <w:rPr>
          <w:rFonts w:ascii="Arial" w:hAnsi="Arial" w:cs="Arial"/>
          <w:sz w:val="21"/>
          <w:szCs w:val="21"/>
        </w:rPr>
        <w:t xml:space="preserve"> </w:t>
      </w:r>
      <w:r w:rsidRPr="00E55A46">
        <w:rPr>
          <w:rFonts w:ascii="Arial" w:hAnsi="Arial" w:cs="Arial"/>
          <w:sz w:val="21"/>
          <w:szCs w:val="21"/>
        </w:rPr>
        <w:t xml:space="preserve">Engineering and Automation. Prefer </w:t>
      </w:r>
      <w:r>
        <w:rPr>
          <w:rFonts w:ascii="Arial" w:hAnsi="Arial" w:cs="Arial"/>
          <w:sz w:val="21"/>
          <w:szCs w:val="21"/>
        </w:rPr>
        <w:t xml:space="preserve">just </w:t>
      </w:r>
      <w:r w:rsidRPr="00E55A46">
        <w:rPr>
          <w:rFonts w:ascii="Arial" w:hAnsi="Arial" w:cs="Arial"/>
          <w:sz w:val="21"/>
          <w:szCs w:val="21"/>
        </w:rPr>
        <w:t xml:space="preserve">enough process to avoid </w:t>
      </w:r>
      <w:hyperlink r:id="rId8" w:history="1">
        <w:r w:rsidRPr="00E55A46">
          <w:rPr>
            <w:rStyle w:val="Hyperlink"/>
            <w:rFonts w:ascii="Arial" w:hAnsi="Arial" w:cs="Arial"/>
            <w:sz w:val="21"/>
            <w:szCs w:val="21"/>
          </w:rPr>
          <w:t>bike shedding</w:t>
        </w:r>
      </w:hyperlink>
      <w:r w:rsidRPr="00E55A46">
        <w:rPr>
          <w:rFonts w:ascii="Arial" w:hAnsi="Arial" w:cs="Arial"/>
          <w:sz w:val="21"/>
          <w:szCs w:val="21"/>
        </w:rPr>
        <w:t>. Mission is to create the synergy of technology, best</w:t>
      </w:r>
      <w:r>
        <w:rPr>
          <w:rFonts w:ascii="Arial" w:hAnsi="Arial" w:cs="Arial"/>
          <w:sz w:val="21"/>
          <w:szCs w:val="21"/>
        </w:rPr>
        <w:t xml:space="preserve"> </w:t>
      </w:r>
      <w:r w:rsidRPr="00E55A46">
        <w:rPr>
          <w:rFonts w:ascii="Arial" w:hAnsi="Arial" w:cs="Arial"/>
          <w:sz w:val="21"/>
          <w:szCs w:val="21"/>
        </w:rPr>
        <w:t>practices and business interests to forge a path for sustainability that drives company success.</w:t>
      </w:r>
    </w:p>
    <w:p w14:paraId="4FBB1CFC" w14:textId="77777777" w:rsidR="00E55A46" w:rsidRDefault="00E55A46" w:rsidP="0038487B">
      <w:pPr>
        <w:pStyle w:val="NoSpacing"/>
      </w:pPr>
    </w:p>
    <w:p w14:paraId="1246E1A5" w14:textId="5609E047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CD08CA">
        <w:rPr>
          <w:rFonts w:ascii="Arial" w:hAnsi="Arial" w:cs="Arial"/>
          <w:b/>
          <w:sz w:val="21"/>
          <w:szCs w:val="21"/>
        </w:rPr>
        <w:t>Strengths:</w:t>
      </w:r>
      <w:r w:rsidRPr="00E55A46">
        <w:rPr>
          <w:rFonts w:ascii="Arial" w:hAnsi="Arial" w:cs="Arial"/>
          <w:sz w:val="21"/>
          <w:szCs w:val="21"/>
        </w:rPr>
        <w:t xml:space="preserve"> Hands on technical leadership, training &amp; mentoring; direc</w:t>
      </w:r>
      <w:r w:rsidR="00CD08CA">
        <w:rPr>
          <w:rFonts w:ascii="Arial" w:hAnsi="Arial" w:cs="Arial"/>
          <w:sz w:val="21"/>
          <w:szCs w:val="21"/>
        </w:rPr>
        <w:t xml:space="preserve">t and persuasive communication, </w:t>
      </w:r>
      <w:r w:rsidRPr="00E55A46">
        <w:rPr>
          <w:rFonts w:ascii="Arial" w:hAnsi="Arial" w:cs="Arial"/>
          <w:sz w:val="21"/>
          <w:szCs w:val="21"/>
        </w:rPr>
        <w:t>bottom line guy, delivering on the mission.</w:t>
      </w:r>
    </w:p>
    <w:p w14:paraId="751D6B5D" w14:textId="1C677DD6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CD08CA">
        <w:rPr>
          <w:rFonts w:ascii="Arial" w:hAnsi="Arial" w:cs="Arial"/>
          <w:b/>
          <w:sz w:val="21"/>
          <w:szCs w:val="21"/>
        </w:rPr>
        <w:t>Best at:</w:t>
      </w:r>
      <w:r w:rsidRPr="00E55A46">
        <w:rPr>
          <w:rFonts w:ascii="Arial" w:hAnsi="Arial" w:cs="Arial"/>
          <w:sz w:val="21"/>
          <w:szCs w:val="21"/>
        </w:rPr>
        <w:t xml:space="preserve"> Pulling the right teams together to accomplish the mission; reducing the nois</w:t>
      </w:r>
      <w:r w:rsidR="00CD08CA">
        <w:rPr>
          <w:rFonts w:ascii="Arial" w:hAnsi="Arial" w:cs="Arial"/>
          <w:sz w:val="21"/>
          <w:szCs w:val="21"/>
        </w:rPr>
        <w:t xml:space="preserve">e of chaos and </w:t>
      </w:r>
      <w:r w:rsidRPr="00E55A46">
        <w:rPr>
          <w:rFonts w:ascii="Arial" w:hAnsi="Arial" w:cs="Arial"/>
          <w:sz w:val="21"/>
          <w:szCs w:val="21"/>
        </w:rPr>
        <w:t>constant change; being the magnet for random qu</w:t>
      </w:r>
      <w:r w:rsidR="00CD08CA">
        <w:rPr>
          <w:rFonts w:ascii="Arial" w:hAnsi="Arial" w:cs="Arial"/>
          <w:sz w:val="21"/>
          <w:szCs w:val="21"/>
        </w:rPr>
        <w:t>estions to keep people focused.</w:t>
      </w:r>
    </w:p>
    <w:p w14:paraId="17E43CC3" w14:textId="4D22EA18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CD08CA">
        <w:rPr>
          <w:rFonts w:ascii="Arial" w:hAnsi="Arial" w:cs="Arial"/>
          <w:b/>
          <w:sz w:val="21"/>
          <w:szCs w:val="21"/>
        </w:rPr>
        <w:t>Fluent in:</w:t>
      </w:r>
      <w:r w:rsidRPr="00E55A46">
        <w:rPr>
          <w:rFonts w:ascii="Arial" w:hAnsi="Arial" w:cs="Arial"/>
          <w:sz w:val="21"/>
          <w:szCs w:val="21"/>
        </w:rPr>
        <w:t xml:space="preserve"> Connecting people and data to get them/keep them mo</w:t>
      </w:r>
      <w:r w:rsidR="00CD08CA">
        <w:rPr>
          <w:rFonts w:ascii="Arial" w:hAnsi="Arial" w:cs="Arial"/>
          <w:sz w:val="21"/>
          <w:szCs w:val="21"/>
        </w:rPr>
        <w:t xml:space="preserve">ving forward; understanding and </w:t>
      </w:r>
      <w:r w:rsidRPr="00E55A46">
        <w:rPr>
          <w:rFonts w:ascii="Arial" w:hAnsi="Arial" w:cs="Arial"/>
          <w:sz w:val="21"/>
          <w:szCs w:val="21"/>
        </w:rPr>
        <w:t>communicating the WHY; listening, focusing and assessing; fact finding.</w:t>
      </w:r>
    </w:p>
    <w:p w14:paraId="66612418" w14:textId="46E3783B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CD08CA">
        <w:rPr>
          <w:rFonts w:ascii="Arial" w:hAnsi="Arial" w:cs="Arial"/>
          <w:b/>
          <w:sz w:val="21"/>
          <w:szCs w:val="21"/>
        </w:rPr>
        <w:t>SME in:</w:t>
      </w:r>
      <w:r w:rsidRPr="00E55A46">
        <w:rPr>
          <w:rFonts w:ascii="Arial" w:hAnsi="Arial" w:cs="Arial"/>
          <w:sz w:val="21"/>
          <w:szCs w:val="21"/>
        </w:rPr>
        <w:t xml:space="preserve"> Adjusting to change, using training to remove the boogey men</w:t>
      </w:r>
      <w:r w:rsidR="00CD08CA">
        <w:rPr>
          <w:rFonts w:ascii="Arial" w:hAnsi="Arial" w:cs="Arial"/>
          <w:sz w:val="21"/>
          <w:szCs w:val="21"/>
        </w:rPr>
        <w:t xml:space="preserve"> and fear; matching capacity to </w:t>
      </w:r>
      <w:r w:rsidRPr="00E55A46">
        <w:rPr>
          <w:rFonts w:ascii="Arial" w:hAnsi="Arial" w:cs="Arial"/>
          <w:sz w:val="21"/>
          <w:szCs w:val="21"/>
        </w:rPr>
        <w:t>demand, and sof</w:t>
      </w:r>
      <w:r w:rsidR="00CD08CA">
        <w:rPr>
          <w:rFonts w:ascii="Arial" w:hAnsi="Arial" w:cs="Arial"/>
          <w:sz w:val="21"/>
          <w:szCs w:val="21"/>
        </w:rPr>
        <w:t>tware configuration management.</w:t>
      </w:r>
    </w:p>
    <w:p w14:paraId="117F14E6" w14:textId="002224C5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CD08CA">
        <w:rPr>
          <w:rFonts w:ascii="Arial" w:hAnsi="Arial" w:cs="Arial"/>
          <w:b/>
          <w:sz w:val="21"/>
          <w:szCs w:val="21"/>
        </w:rPr>
        <w:t>Culture fit:</w:t>
      </w:r>
      <w:r w:rsidRPr="00E55A46">
        <w:rPr>
          <w:rFonts w:ascii="Arial" w:hAnsi="Arial" w:cs="Arial"/>
          <w:sz w:val="21"/>
          <w:szCs w:val="21"/>
        </w:rPr>
        <w:t xml:space="preserve"> Fluid, lots of change, some structure and advocating cr</w:t>
      </w:r>
      <w:r w:rsidR="00CD08CA">
        <w:rPr>
          <w:rFonts w:ascii="Arial" w:hAnsi="Arial" w:cs="Arial"/>
          <w:sz w:val="21"/>
          <w:szCs w:val="21"/>
        </w:rPr>
        <w:t xml:space="preserve">eativity and exploration within </w:t>
      </w:r>
      <w:r w:rsidRPr="00E55A46">
        <w:rPr>
          <w:rFonts w:ascii="Arial" w:hAnsi="Arial" w:cs="Arial"/>
          <w:sz w:val="21"/>
          <w:szCs w:val="21"/>
        </w:rPr>
        <w:t xml:space="preserve">that; </w:t>
      </w:r>
      <w:hyperlink r:id="rId9" w:history="1">
        <w:r w:rsidRPr="00CD08CA">
          <w:rPr>
            <w:rStyle w:val="Hyperlink"/>
            <w:rFonts w:ascii="Arial" w:hAnsi="Arial" w:cs="Arial"/>
            <w:sz w:val="21"/>
            <w:szCs w:val="21"/>
          </w:rPr>
          <w:t>evolving</w:t>
        </w:r>
      </w:hyperlink>
      <w:r w:rsidRPr="00CD08CA">
        <w:rPr>
          <w:rFonts w:ascii="Arial" w:hAnsi="Arial" w:cs="Arial"/>
          <w:sz w:val="21"/>
          <w:szCs w:val="21"/>
        </w:rPr>
        <w:t xml:space="preserve"> from "just do it" (because I said so) to "just do it" (go figure it out)</w:t>
      </w:r>
      <w:r w:rsidRPr="00E55A46">
        <w:rPr>
          <w:rFonts w:ascii="Arial" w:hAnsi="Arial" w:cs="Arial"/>
          <w:sz w:val="21"/>
          <w:szCs w:val="21"/>
        </w:rPr>
        <w:t>; promoting a</w:t>
      </w:r>
      <w:r w:rsidR="00CD08CA">
        <w:rPr>
          <w:rFonts w:ascii="Arial" w:hAnsi="Arial" w:cs="Arial"/>
          <w:sz w:val="21"/>
          <w:szCs w:val="21"/>
        </w:rPr>
        <w:t xml:space="preserve"> </w:t>
      </w:r>
      <w:r w:rsidR="00764FD3">
        <w:rPr>
          <w:rFonts w:ascii="Arial" w:hAnsi="Arial" w:cs="Arial"/>
          <w:sz w:val="21"/>
          <w:szCs w:val="21"/>
        </w:rPr>
        <w:t>culture of collaboration and "w</w:t>
      </w:r>
      <w:r w:rsidRPr="00E55A46">
        <w:rPr>
          <w:rFonts w:ascii="Arial" w:hAnsi="Arial" w:cs="Arial"/>
          <w:sz w:val="21"/>
          <w:szCs w:val="21"/>
        </w:rPr>
        <w:t>e're better together."</w:t>
      </w:r>
    </w:p>
    <w:p w14:paraId="2F1E6EEA" w14:textId="23C40B8A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E55A46">
        <w:rPr>
          <w:rFonts w:ascii="Arial" w:hAnsi="Arial" w:cs="Arial"/>
          <w:b/>
          <w:sz w:val="21"/>
          <w:szCs w:val="21"/>
        </w:rPr>
        <w:t>Technical nirvana:</w:t>
      </w:r>
      <w:r w:rsidRPr="00E55A46">
        <w:rPr>
          <w:rFonts w:ascii="Arial" w:hAnsi="Arial" w:cs="Arial"/>
          <w:sz w:val="21"/>
          <w:szCs w:val="21"/>
        </w:rPr>
        <w:t xml:space="preserve"> Open collaborative information sharing, buildin</w:t>
      </w:r>
      <w:r>
        <w:rPr>
          <w:rFonts w:ascii="Arial" w:hAnsi="Arial" w:cs="Arial"/>
          <w:sz w:val="21"/>
          <w:szCs w:val="21"/>
        </w:rPr>
        <w:t xml:space="preserve">g reusable code and components, </w:t>
      </w:r>
      <w:r w:rsidRPr="00E55A46">
        <w:rPr>
          <w:rFonts w:ascii="Arial" w:hAnsi="Arial" w:cs="Arial"/>
          <w:sz w:val="21"/>
          <w:szCs w:val="21"/>
        </w:rPr>
        <w:t>exploring goals to really ad</w:t>
      </w:r>
      <w:r>
        <w:rPr>
          <w:rFonts w:ascii="Arial" w:hAnsi="Arial" w:cs="Arial"/>
          <w:sz w:val="21"/>
          <w:szCs w:val="21"/>
        </w:rPr>
        <w:t>dress the needs of the company.</w:t>
      </w:r>
    </w:p>
    <w:p w14:paraId="014E08D7" w14:textId="2808A9E7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E55A46">
        <w:rPr>
          <w:rFonts w:ascii="Arial" w:hAnsi="Arial" w:cs="Arial"/>
          <w:b/>
          <w:sz w:val="21"/>
          <w:szCs w:val="21"/>
        </w:rPr>
        <w:t>Philosophy:</w:t>
      </w:r>
      <w:r w:rsidRPr="00E55A46">
        <w:rPr>
          <w:rFonts w:ascii="Arial" w:hAnsi="Arial" w:cs="Arial"/>
          <w:sz w:val="21"/>
          <w:szCs w:val="21"/>
        </w:rPr>
        <w:t xml:space="preserve"> The business always needs and wants more than it even kn</w:t>
      </w:r>
      <w:r>
        <w:rPr>
          <w:rFonts w:ascii="Arial" w:hAnsi="Arial" w:cs="Arial"/>
          <w:sz w:val="21"/>
          <w:szCs w:val="21"/>
        </w:rPr>
        <w:t xml:space="preserve">ows. Our job is to deliver that </w:t>
      </w:r>
      <w:r w:rsidR="00764FD3">
        <w:rPr>
          <w:rFonts w:ascii="Arial" w:hAnsi="Arial" w:cs="Arial"/>
          <w:sz w:val="21"/>
          <w:szCs w:val="21"/>
        </w:rPr>
        <w:t xml:space="preserve">and more – </w:t>
      </w:r>
      <w:r w:rsidRPr="00E55A46">
        <w:rPr>
          <w:rFonts w:ascii="Arial" w:hAnsi="Arial" w:cs="Arial"/>
          <w:sz w:val="21"/>
          <w:szCs w:val="21"/>
        </w:rPr>
        <w:t>smoothly, re</w:t>
      </w:r>
      <w:r>
        <w:rPr>
          <w:rFonts w:ascii="Arial" w:hAnsi="Arial" w:cs="Arial"/>
          <w:sz w:val="21"/>
          <w:szCs w:val="21"/>
        </w:rPr>
        <w:t>sponsibly and cost effectively.</w:t>
      </w:r>
    </w:p>
    <w:p w14:paraId="3E497AE6" w14:textId="427ED98C" w:rsidR="00E55A46" w:rsidRPr="00E55A46" w:rsidRDefault="00E55A46" w:rsidP="00E55A46">
      <w:pPr>
        <w:rPr>
          <w:rFonts w:ascii="Arial" w:hAnsi="Arial" w:cs="Arial"/>
          <w:sz w:val="21"/>
          <w:szCs w:val="21"/>
        </w:rPr>
      </w:pPr>
      <w:r w:rsidRPr="00E55A46">
        <w:rPr>
          <w:rFonts w:ascii="Arial" w:hAnsi="Arial" w:cs="Arial"/>
          <w:b/>
          <w:sz w:val="21"/>
          <w:szCs w:val="21"/>
        </w:rPr>
        <w:t>Define success as:</w:t>
      </w:r>
      <w:r w:rsidRPr="00E55A46">
        <w:rPr>
          <w:rFonts w:ascii="Arial" w:hAnsi="Arial" w:cs="Arial"/>
          <w:sz w:val="21"/>
          <w:szCs w:val="21"/>
        </w:rPr>
        <w:t xml:space="preserve"> Creating a high functioning team that underst</w:t>
      </w:r>
      <w:r>
        <w:rPr>
          <w:rFonts w:ascii="Arial" w:hAnsi="Arial" w:cs="Arial"/>
          <w:sz w:val="21"/>
          <w:szCs w:val="21"/>
        </w:rPr>
        <w:t xml:space="preserve">ands each other's strengths and </w:t>
      </w:r>
      <w:r w:rsidRPr="00E55A46">
        <w:rPr>
          <w:rFonts w:ascii="Arial" w:hAnsi="Arial" w:cs="Arial"/>
          <w:sz w:val="21"/>
          <w:szCs w:val="21"/>
        </w:rPr>
        <w:t>covers on weaknesses.</w:t>
      </w:r>
    </w:p>
    <w:p w14:paraId="31C242EB" w14:textId="79F99576" w:rsidR="00E55A46" w:rsidRDefault="00E55A46" w:rsidP="00E55A46">
      <w:pPr>
        <w:rPr>
          <w:rFonts w:ascii="Arial" w:hAnsi="Arial" w:cs="Arial"/>
          <w:sz w:val="21"/>
          <w:szCs w:val="21"/>
        </w:rPr>
      </w:pPr>
      <w:r w:rsidRPr="00E55A46">
        <w:rPr>
          <w:rFonts w:ascii="Arial" w:hAnsi="Arial" w:cs="Arial"/>
          <w:b/>
          <w:sz w:val="21"/>
          <w:szCs w:val="21"/>
        </w:rPr>
        <w:t>What drives me:</w:t>
      </w:r>
      <w:r w:rsidRPr="00E55A46">
        <w:rPr>
          <w:rFonts w:ascii="Arial" w:hAnsi="Arial" w:cs="Arial"/>
          <w:sz w:val="21"/>
          <w:szCs w:val="21"/>
        </w:rPr>
        <w:t xml:space="preserve"> Bringing together business and technology imperativ</w:t>
      </w:r>
      <w:r>
        <w:rPr>
          <w:rFonts w:ascii="Arial" w:hAnsi="Arial" w:cs="Arial"/>
          <w:sz w:val="21"/>
          <w:szCs w:val="21"/>
        </w:rPr>
        <w:t xml:space="preserve">es to move the company forward. </w:t>
      </w:r>
      <w:r w:rsidRPr="00CD08CA">
        <w:rPr>
          <w:rFonts w:ascii="Arial" w:hAnsi="Arial" w:cs="Arial"/>
          <w:b/>
          <w:sz w:val="21"/>
          <w:szCs w:val="21"/>
        </w:rPr>
        <w:t>Bring. It. On.</w:t>
      </w:r>
    </w:p>
    <w:p w14:paraId="71D34702" w14:textId="3C7D08ED" w:rsidR="0015695C" w:rsidRPr="0015695C" w:rsidRDefault="0015695C" w:rsidP="0038487B">
      <w:pPr>
        <w:pStyle w:val="NoSpacing"/>
      </w:pPr>
    </w:p>
    <w:p w14:paraId="688CD8E0" w14:textId="730A8C11" w:rsidR="00965587" w:rsidRPr="008A67AF" w:rsidRDefault="00AD3C99" w:rsidP="0096558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67AF">
        <w:rPr>
          <w:rFonts w:ascii="Arial" w:eastAsia="Droid Sans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D3CC6" wp14:editId="5A416639">
                <wp:simplePos x="0" y="0"/>
                <wp:positionH relativeFrom="margin">
                  <wp:posOffset>19050</wp:posOffset>
                </wp:positionH>
                <wp:positionV relativeFrom="paragraph">
                  <wp:posOffset>231775</wp:posOffset>
                </wp:positionV>
                <wp:extent cx="6711950" cy="19050"/>
                <wp:effectExtent l="57150" t="19050" r="6985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BCA2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8.25pt" to="53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" strokecolor="black [3200]" strokeweight="1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8A67AF" w:rsidRPr="008A67AF">
        <w:rPr>
          <w:rFonts w:ascii="Arial" w:eastAsia="Droid Sans" w:hAnsi="Arial" w:cs="Arial"/>
          <w:b/>
          <w:noProof/>
        </w:rPr>
        <w:t xml:space="preserve">Skills &amp; </w:t>
      </w:r>
      <w:r w:rsidR="008A67AF">
        <w:rPr>
          <w:rFonts w:ascii="Arial" w:eastAsia="Droid Sans" w:hAnsi="Arial" w:cs="Arial"/>
          <w:b/>
          <w:noProof/>
        </w:rPr>
        <w:t>Expertise</w:t>
      </w:r>
    </w:p>
    <w:p w14:paraId="67414420" w14:textId="55BA80C7" w:rsidR="005D2FCB" w:rsidRPr="00AD3C99" w:rsidRDefault="005D2FCB" w:rsidP="00972611">
      <w:pPr>
        <w:contextualSpacing/>
        <w:rPr>
          <w:rFonts w:ascii="Arial" w:hAnsi="Arial" w:cs="Arial"/>
          <w:color w:val="FF0000"/>
          <w:sz w:val="20"/>
          <w:szCs w:val="20"/>
        </w:rPr>
      </w:pPr>
    </w:p>
    <w:p w14:paraId="50FD790F" w14:textId="7DA0458B" w:rsidR="00CD08CA" w:rsidRP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>Build &amp; Deployment</w:t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</w:r>
      <w:r w:rsidRPr="00946B7C">
        <w:rPr>
          <w:rFonts w:ascii="Arial" w:hAnsi="Arial" w:cs="Arial"/>
          <w:i/>
          <w:color w:val="808080" w:themeColor="background1" w:themeShade="80"/>
          <w:sz w:val="20"/>
          <w:szCs w:val="20"/>
        </w:rPr>
        <w:t>AWS</w:t>
      </w:r>
      <w:r w:rsidRPr="00946B7C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Pr="00CD08CA">
        <w:rPr>
          <w:rFonts w:ascii="Arial" w:hAnsi="Arial" w:cs="Arial"/>
          <w:sz w:val="20"/>
          <w:szCs w:val="20"/>
        </w:rPr>
        <w:t xml:space="preserve"> VPC, EC2, IAM, S3, Route 53, RDS, EBS, Lambda, Directory Service</w:t>
      </w:r>
    </w:p>
    <w:p w14:paraId="271A19FB" w14:textId="3720B6CE" w:rsidR="00CD08CA" w:rsidRP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>Configuration Management</w:t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  <w:t>Jenkins, Terra</w:t>
      </w:r>
      <w:r w:rsidR="00BE61C3">
        <w:rPr>
          <w:rFonts w:ascii="Arial" w:hAnsi="Arial" w:cs="Arial"/>
          <w:sz w:val="20"/>
          <w:szCs w:val="20"/>
        </w:rPr>
        <w:t>form, Ansible</w:t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>High Availability SQL Server</w:t>
      </w:r>
    </w:p>
    <w:p w14:paraId="2F636A62" w14:textId="31F22AAC" w:rsidR="00CD08CA" w:rsidRP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>Training &amp; Mentoring</w:t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  <w:t xml:space="preserve">Python, Bash, </w:t>
      </w:r>
      <w:hyperlink r:id="rId10" w:history="1">
        <w:r w:rsidRPr="00CD08CA">
          <w:rPr>
            <w:rStyle w:val="Hyperlink"/>
            <w:rFonts w:ascii="Arial" w:hAnsi="Arial" w:cs="Arial"/>
            <w:sz w:val="20"/>
            <w:szCs w:val="20"/>
          </w:rPr>
          <w:t>Fabric</w:t>
        </w:r>
      </w:hyperlink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>Active Directory</w:t>
      </w:r>
    </w:p>
    <w:p w14:paraId="13F4EDEC" w14:textId="0AF7D0F7" w:rsidR="00CD08CA" w:rsidRP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>Technical Leadership</w:t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  <w:t>Linux System Administration</w:t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>Stakeholder Management</w:t>
      </w:r>
    </w:p>
    <w:p w14:paraId="51964CEB" w14:textId="1E3CD042" w:rsid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>Requirements Definition</w:t>
      </w:r>
      <w:r w:rsidRPr="00CD08CA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>Docker, Nginx</w:t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="00BE61C3">
        <w:rPr>
          <w:rFonts w:ascii="Arial" w:hAnsi="Arial" w:cs="Arial"/>
          <w:sz w:val="20"/>
          <w:szCs w:val="20"/>
        </w:rPr>
        <w:tab/>
      </w:r>
      <w:r w:rsidRPr="00CD08CA">
        <w:rPr>
          <w:rFonts w:ascii="Arial" w:hAnsi="Arial" w:cs="Arial"/>
          <w:sz w:val="20"/>
          <w:szCs w:val="20"/>
        </w:rPr>
        <w:t>MongoDB Admin</w:t>
      </w:r>
      <w:r>
        <w:rPr>
          <w:rFonts w:ascii="Arial" w:hAnsi="Arial" w:cs="Arial"/>
          <w:sz w:val="20"/>
          <w:szCs w:val="20"/>
        </w:rPr>
        <w:t>istration</w:t>
      </w:r>
      <w:r w:rsidRPr="00CD08CA">
        <w:rPr>
          <w:rFonts w:ascii="Arial" w:hAnsi="Arial" w:cs="Arial"/>
          <w:sz w:val="20"/>
          <w:szCs w:val="20"/>
        </w:rPr>
        <w:t>, Chef</w:t>
      </w:r>
    </w:p>
    <w:p w14:paraId="28ADC1EA" w14:textId="77777777" w:rsidR="00CD08CA" w:rsidRDefault="00CD08CA" w:rsidP="0038487B">
      <w:pPr>
        <w:pStyle w:val="NoSpacing"/>
      </w:pPr>
    </w:p>
    <w:p w14:paraId="59A322B9" w14:textId="31A65570" w:rsidR="00CD08CA" w:rsidRPr="00CD08CA" w:rsidRDefault="00CD08CA" w:rsidP="00CD08CA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b/>
          <w:sz w:val="20"/>
          <w:szCs w:val="20"/>
        </w:rPr>
        <w:t>Active Interest &amp; Ongoing Learning In:</w:t>
      </w:r>
      <w:r w:rsidRPr="00CD08CA">
        <w:rPr>
          <w:rFonts w:ascii="Arial" w:hAnsi="Arial" w:cs="Arial"/>
          <w:sz w:val="20"/>
          <w:szCs w:val="20"/>
        </w:rPr>
        <w:t xml:space="preserve"> Kubernetes, AWS Solutions Architect certification, "student</w:t>
      </w:r>
    </w:p>
    <w:p w14:paraId="02389B87" w14:textId="2237BA14" w:rsidR="00CD08CA" w:rsidRPr="003309BC" w:rsidRDefault="00CD08CA" w:rsidP="003309BC">
      <w:pPr>
        <w:contextualSpacing/>
        <w:rPr>
          <w:rFonts w:ascii="Arial" w:hAnsi="Arial" w:cs="Arial"/>
          <w:sz w:val="20"/>
          <w:szCs w:val="20"/>
        </w:rPr>
      </w:pPr>
      <w:r w:rsidRPr="00CD08CA">
        <w:rPr>
          <w:rFonts w:ascii="Arial" w:hAnsi="Arial" w:cs="Arial"/>
          <w:sz w:val="20"/>
          <w:szCs w:val="20"/>
        </w:rPr>
        <w:t xml:space="preserve">of people", Python; also </w:t>
      </w:r>
      <w:hyperlink r:id="rId11" w:history="1">
        <w:proofErr w:type="spellStart"/>
        <w:r w:rsidRPr="00CD08CA">
          <w:rPr>
            <w:rStyle w:val="Hyperlink"/>
            <w:rFonts w:ascii="Arial" w:hAnsi="Arial" w:cs="Arial"/>
            <w:sz w:val="20"/>
            <w:szCs w:val="20"/>
          </w:rPr>
          <w:t>nim-lang</w:t>
        </w:r>
        <w:proofErr w:type="spellEnd"/>
      </w:hyperlink>
      <w:r w:rsidRPr="00CD08CA">
        <w:rPr>
          <w:rFonts w:ascii="Arial" w:hAnsi="Arial" w:cs="Arial"/>
          <w:sz w:val="20"/>
          <w:szCs w:val="20"/>
        </w:rPr>
        <w:t xml:space="preserve"> </w:t>
      </w:r>
      <w:r w:rsidRPr="00946B7C">
        <w:rPr>
          <w:rFonts w:ascii="Arial" w:hAnsi="Arial" w:cs="Arial"/>
          <w:i/>
          <w:color w:val="808080" w:themeColor="background1" w:themeShade="80"/>
          <w:sz w:val="20"/>
          <w:szCs w:val="20"/>
        </w:rPr>
        <w:t>(</w:t>
      </w:r>
      <w:r w:rsidR="007C2BF0">
        <w:rPr>
          <w:rFonts w:ascii="Arial" w:hAnsi="Arial" w:cs="Arial"/>
          <w:i/>
          <w:color w:val="808080" w:themeColor="background1" w:themeShade="80"/>
          <w:sz w:val="20"/>
          <w:szCs w:val="20"/>
        </w:rPr>
        <w:t>for fun –</w:t>
      </w:r>
      <w:r w:rsidRPr="00946B7C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Golang would be a more practical choice)</w:t>
      </w:r>
    </w:p>
    <w:p w14:paraId="6B5C5493" w14:textId="2F639E45" w:rsidR="003309BC" w:rsidRDefault="00946B7C" w:rsidP="000D2AA6">
      <w:pPr>
        <w:rPr>
          <w:rFonts w:ascii="Arial" w:hAnsi="Arial" w:cs="Arial"/>
          <w:sz w:val="20"/>
          <w:szCs w:val="20"/>
        </w:rPr>
        <w:sectPr w:rsidR="003309BC" w:rsidSect="00021C31">
          <w:pgSz w:w="12240" w:h="15840"/>
          <w:pgMar w:top="432" w:right="720" w:bottom="432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br w:type="page"/>
      </w:r>
    </w:p>
    <w:p w14:paraId="29285614" w14:textId="4D26FA47" w:rsidR="00E12EA2" w:rsidRPr="00AD6B5F" w:rsidRDefault="0014243B" w:rsidP="000D2AA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8764F" wp14:editId="0DF82AAF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8707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20752" id="Straight Connector 9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5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B7B008E" w14:textId="71980F93" w:rsidR="00965587" w:rsidRPr="00AD6B5F" w:rsidRDefault="0014243B" w:rsidP="009655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366E3" wp14:editId="719A6ACB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870700" cy="127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2FFE" id="Straight Connector 10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35pt" to="54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65587" w:rsidRPr="00AD6B5F">
        <w:rPr>
          <w:rFonts w:ascii="Arial" w:hAnsi="Arial" w:cs="Arial"/>
          <w:b/>
          <w:sz w:val="28"/>
          <w:szCs w:val="28"/>
        </w:rPr>
        <w:t>Professional Experience</w:t>
      </w:r>
    </w:p>
    <w:p w14:paraId="59A63FE0" w14:textId="77777777" w:rsidR="005247A7" w:rsidRDefault="005247A7" w:rsidP="0038487B">
      <w:pPr>
        <w:pStyle w:val="NoSpacing"/>
      </w:pPr>
    </w:p>
    <w:p w14:paraId="3355A0AA" w14:textId="2615569B" w:rsidR="0014243B" w:rsidRPr="0087628F" w:rsidRDefault="0014243B" w:rsidP="00965587">
      <w:pPr>
        <w:rPr>
          <w:rFonts w:ascii="Arial" w:hAnsi="Arial" w:cs="Arial"/>
          <w:b/>
        </w:rPr>
      </w:pPr>
      <w:r w:rsidRPr="0087628F">
        <w:rPr>
          <w:rFonts w:ascii="Arial" w:hAnsi="Arial" w:cs="Arial"/>
          <w:b/>
        </w:rPr>
        <w:t>Senior DevOps Engineer, Nortek Security &amp; Control</w:t>
      </w:r>
      <w:r w:rsidR="00957B71" w:rsidRPr="0087628F">
        <w:rPr>
          <w:rFonts w:ascii="Arial" w:hAnsi="Arial" w:cs="Arial"/>
          <w:b/>
        </w:rPr>
        <w:t>,</w:t>
      </w:r>
      <w:r w:rsidRPr="0087628F">
        <w:rPr>
          <w:rFonts w:ascii="Arial" w:hAnsi="Arial" w:cs="Arial"/>
          <w:b/>
        </w:rPr>
        <w:t xml:space="preserve"> </w:t>
      </w:r>
      <w:r w:rsidR="0087628F" w:rsidRPr="0087628F">
        <w:rPr>
          <w:rFonts w:ascii="Arial" w:hAnsi="Arial" w:cs="Arial"/>
          <w:b/>
        </w:rPr>
        <w:t>Kirkland</w:t>
      </w:r>
      <w:r w:rsidRPr="0087628F">
        <w:rPr>
          <w:rFonts w:ascii="Arial" w:hAnsi="Arial" w:cs="Arial"/>
          <w:b/>
        </w:rPr>
        <w:t>, WA</w:t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ED7692" w:rsidRPr="0087628F">
        <w:rPr>
          <w:rFonts w:ascii="Arial" w:hAnsi="Arial" w:cs="Arial"/>
          <w:b/>
        </w:rPr>
        <w:t>Jan 2017</w:t>
      </w:r>
      <w:r w:rsidR="00692B4A" w:rsidRPr="0087628F">
        <w:rPr>
          <w:rFonts w:ascii="Arial" w:hAnsi="Arial" w:cs="Arial"/>
          <w:b/>
        </w:rPr>
        <w:t>–</w:t>
      </w:r>
      <w:r w:rsidRPr="0087628F">
        <w:rPr>
          <w:rFonts w:ascii="Arial" w:hAnsi="Arial" w:cs="Arial"/>
          <w:b/>
        </w:rPr>
        <w:t>Present</w:t>
      </w:r>
    </w:p>
    <w:p w14:paraId="086CB55D" w14:textId="672D3F9F" w:rsidR="0087628F" w:rsidRDefault="0087628F" w:rsidP="0087628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Joined the team as the primary engineer tasked with evolving a Dev</w:t>
      </w:r>
      <w:r>
        <w:rPr>
          <w:rFonts w:ascii="Arial" w:hAnsi="Arial" w:cs="Arial"/>
          <w:sz w:val="21"/>
          <w:szCs w:val="21"/>
        </w:rPr>
        <w:t xml:space="preserve">Ops framework, including CI/CD, </w:t>
      </w:r>
      <w:r w:rsidRPr="0087628F">
        <w:rPr>
          <w:rFonts w:ascii="Arial" w:hAnsi="Arial" w:cs="Arial"/>
          <w:sz w:val="21"/>
          <w:szCs w:val="21"/>
        </w:rPr>
        <w:t>managing Linux systems and creating tools that would help take the company, products and services to</w:t>
      </w:r>
      <w:r>
        <w:rPr>
          <w:rFonts w:ascii="Arial" w:hAnsi="Arial" w:cs="Arial"/>
          <w:sz w:val="21"/>
          <w:szCs w:val="21"/>
        </w:rPr>
        <w:t xml:space="preserve"> </w:t>
      </w:r>
      <w:r w:rsidRPr="0087628F">
        <w:rPr>
          <w:rFonts w:ascii="Arial" w:hAnsi="Arial" w:cs="Arial"/>
          <w:sz w:val="21"/>
          <w:szCs w:val="21"/>
        </w:rPr>
        <w:t>the next level.</w:t>
      </w:r>
    </w:p>
    <w:p w14:paraId="508B9959" w14:textId="54439FC0" w:rsidR="009C6BF5" w:rsidRPr="009C6BF5" w:rsidRDefault="003D2D73" w:rsidP="009C6BF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Configure and integrate</w:t>
      </w:r>
      <w:r w:rsidR="009C6BF5" w:rsidRPr="009C6BF5">
        <w:rPr>
          <w:rFonts w:ascii="Arial" w:hAnsi="Arial" w:cs="Arial"/>
          <w:sz w:val="21"/>
          <w:szCs w:val="21"/>
        </w:rPr>
        <w:t xml:space="preserve"> SQL Server High Availability, replacing MongoDB as</w:t>
      </w:r>
      <w:r w:rsidR="009C6BF5">
        <w:rPr>
          <w:rFonts w:ascii="Arial" w:hAnsi="Arial" w:cs="Arial"/>
          <w:sz w:val="21"/>
          <w:szCs w:val="21"/>
        </w:rPr>
        <w:t xml:space="preserve"> </w:t>
      </w:r>
      <w:r w:rsidR="009C6BF5" w:rsidRPr="009C6BF5">
        <w:rPr>
          <w:rFonts w:ascii="Arial" w:hAnsi="Arial" w:cs="Arial"/>
          <w:sz w:val="21"/>
          <w:szCs w:val="21"/>
        </w:rPr>
        <w:t>the production database for our Nexus service, which collects event</w:t>
      </w:r>
      <w:r w:rsidR="009C6BF5">
        <w:rPr>
          <w:rFonts w:ascii="Arial" w:hAnsi="Arial" w:cs="Arial"/>
          <w:sz w:val="21"/>
          <w:szCs w:val="21"/>
        </w:rPr>
        <w:t xml:space="preserve"> </w:t>
      </w:r>
      <w:r w:rsidR="009C6BF5" w:rsidRPr="009C6BF5">
        <w:rPr>
          <w:rFonts w:ascii="Arial" w:hAnsi="Arial" w:cs="Arial"/>
          <w:sz w:val="21"/>
          <w:szCs w:val="21"/>
        </w:rPr>
        <w:t>data from our 3G devices, and sends alerts to emergency services as</w:t>
      </w:r>
      <w:r w:rsidR="009C6BF5">
        <w:rPr>
          <w:rFonts w:ascii="Arial" w:hAnsi="Arial" w:cs="Arial"/>
          <w:sz w:val="21"/>
          <w:szCs w:val="21"/>
        </w:rPr>
        <w:t xml:space="preserve"> </w:t>
      </w:r>
      <w:r w:rsidR="009C6BF5" w:rsidRPr="009C6BF5">
        <w:rPr>
          <w:rFonts w:ascii="Arial" w:hAnsi="Arial" w:cs="Arial"/>
          <w:sz w:val="21"/>
          <w:szCs w:val="21"/>
        </w:rPr>
        <w:t>needed.</w:t>
      </w:r>
    </w:p>
    <w:p w14:paraId="01F0484F" w14:textId="0DC914A3" w:rsidR="0087628F" w:rsidRPr="0087628F" w:rsidRDefault="0087628F" w:rsidP="0087628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Mentor/coach development team on DevOps practices to bring skills closer to responsibilities.</w:t>
      </w:r>
    </w:p>
    <w:p w14:paraId="2EE24242" w14:textId="3DC8ACF7" w:rsidR="0087628F" w:rsidRPr="0087628F" w:rsidRDefault="0087628F" w:rsidP="0087628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Write automation to do the three-step: provision AWS resources (EC2, EBS, subnets, security</w:t>
      </w:r>
      <w:r>
        <w:rPr>
          <w:rFonts w:ascii="Arial" w:hAnsi="Arial" w:cs="Arial"/>
          <w:sz w:val="21"/>
          <w:szCs w:val="21"/>
        </w:rPr>
        <w:t xml:space="preserve"> </w:t>
      </w:r>
      <w:r w:rsidRPr="0087628F">
        <w:rPr>
          <w:rFonts w:ascii="Arial" w:hAnsi="Arial" w:cs="Arial"/>
          <w:sz w:val="21"/>
          <w:szCs w:val="21"/>
        </w:rPr>
        <w:t>groups, etc.); configure them (make filesystems, create users, install and run daemons); and deploy our applications to them.</w:t>
      </w:r>
    </w:p>
    <w:p w14:paraId="693BD159" w14:textId="3503604C" w:rsidR="0087628F" w:rsidRPr="0087628F" w:rsidRDefault="0087628F" w:rsidP="0087628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Trigger Jenkins jobs to spin up Docker containers that build and test our applications; deploy</w:t>
      </w:r>
      <w:r>
        <w:rPr>
          <w:rFonts w:ascii="Arial" w:hAnsi="Arial" w:cs="Arial"/>
          <w:sz w:val="21"/>
          <w:szCs w:val="21"/>
        </w:rPr>
        <w:t xml:space="preserve"> </w:t>
      </w:r>
      <w:r w:rsidRPr="0087628F">
        <w:rPr>
          <w:rFonts w:ascii="Arial" w:hAnsi="Arial" w:cs="Arial"/>
          <w:sz w:val="21"/>
          <w:szCs w:val="21"/>
        </w:rPr>
        <w:t>with Python and Fabric (and lots of little shell scripts).</w:t>
      </w:r>
    </w:p>
    <w:p w14:paraId="36DB32D4" w14:textId="06A4F59E" w:rsidR="0087628F" w:rsidRPr="0087628F" w:rsidRDefault="0087628F" w:rsidP="0087628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Optimize server configuration, storage and network architecture. Gateway of last resort. :)</w:t>
      </w:r>
    </w:p>
    <w:p w14:paraId="49B97AD2" w14:textId="5E39F3E7" w:rsidR="0087628F" w:rsidRPr="0087628F" w:rsidRDefault="0087628F" w:rsidP="0087628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Condu</w:t>
      </w:r>
      <w:r>
        <w:rPr>
          <w:rFonts w:ascii="Arial" w:hAnsi="Arial" w:cs="Arial"/>
          <w:sz w:val="21"/>
          <w:szCs w:val="21"/>
        </w:rPr>
        <w:t xml:space="preserve">ct regular reviews of our built </w:t>
      </w:r>
      <w:r w:rsidRPr="0087628F">
        <w:rPr>
          <w:rFonts w:ascii="Arial" w:hAnsi="Arial" w:cs="Arial"/>
          <w:sz w:val="21"/>
          <w:szCs w:val="21"/>
        </w:rPr>
        <w:t xml:space="preserve">environment identifying waste, wherever </w:t>
      </w:r>
      <w:proofErr w:type="gramStart"/>
      <w:r w:rsidRPr="0087628F">
        <w:rPr>
          <w:rFonts w:ascii="Arial" w:hAnsi="Arial" w:cs="Arial"/>
          <w:sz w:val="21"/>
          <w:szCs w:val="21"/>
        </w:rPr>
        <w:t>our</w:t>
      </w:r>
      <w:proofErr w:type="gramEnd"/>
      <w:r w:rsidRPr="0087628F">
        <w:rPr>
          <w:rFonts w:ascii="Arial" w:hAnsi="Arial" w:cs="Arial"/>
          <w:sz w:val="21"/>
          <w:szCs w:val="21"/>
        </w:rPr>
        <w:t xml:space="preserve"> spend exceeds</w:t>
      </w:r>
      <w:r>
        <w:rPr>
          <w:rFonts w:ascii="Arial" w:hAnsi="Arial" w:cs="Arial"/>
          <w:sz w:val="21"/>
          <w:szCs w:val="21"/>
        </w:rPr>
        <w:t xml:space="preserve"> </w:t>
      </w:r>
      <w:r w:rsidRPr="0087628F">
        <w:rPr>
          <w:rFonts w:ascii="Arial" w:hAnsi="Arial" w:cs="Arial"/>
          <w:sz w:val="21"/>
          <w:szCs w:val="21"/>
        </w:rPr>
        <w:t>our needs.</w:t>
      </w:r>
    </w:p>
    <w:p w14:paraId="6BA9B80F" w14:textId="71017FF6" w:rsidR="0087628F" w:rsidRPr="0087628F" w:rsidRDefault="0087628F" w:rsidP="0087628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Primary point of contact for some developers for resolving Git issues.</w:t>
      </w:r>
    </w:p>
    <w:p w14:paraId="4AFBCEB3" w14:textId="50B9254E" w:rsidR="0087628F" w:rsidRPr="0087628F" w:rsidRDefault="0087628F" w:rsidP="0087628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Configure and integrate with SaaS monitoring and alerting; migrate to corporate standards where it makes sense.</w:t>
      </w:r>
    </w:p>
    <w:p w14:paraId="70646BB5" w14:textId="4AD17637" w:rsidR="0038487B" w:rsidRPr="00630327" w:rsidRDefault="0087628F" w:rsidP="0063032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87628F">
        <w:rPr>
          <w:rFonts w:ascii="Arial" w:hAnsi="Arial" w:cs="Arial"/>
          <w:sz w:val="21"/>
          <w:szCs w:val="21"/>
        </w:rPr>
        <w:t>Manage developer and administrator access, including on-boarding and off-boarding.</w:t>
      </w:r>
    </w:p>
    <w:p w14:paraId="5711A645" w14:textId="475D641E" w:rsidR="0087628F" w:rsidRPr="0087628F" w:rsidRDefault="0038487B" w:rsidP="0087628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6F4F13" w:rsidRPr="0087628F">
        <w:rPr>
          <w:rFonts w:ascii="Arial" w:hAnsi="Arial" w:cs="Arial"/>
          <w:b/>
        </w:rPr>
        <w:t xml:space="preserve">Tech Lead, DevOps, </w:t>
      </w:r>
      <w:proofErr w:type="spellStart"/>
      <w:r w:rsidR="006F4F13" w:rsidRPr="0087628F">
        <w:rPr>
          <w:rFonts w:ascii="Arial" w:hAnsi="Arial" w:cs="Arial"/>
          <w:b/>
        </w:rPr>
        <w:t>CapitalOne</w:t>
      </w:r>
      <w:proofErr w:type="spellEnd"/>
      <w:r w:rsidR="0087628F" w:rsidRPr="0087628F">
        <w:rPr>
          <w:rFonts w:ascii="Arial" w:hAnsi="Arial" w:cs="Arial"/>
          <w:b/>
        </w:rPr>
        <w:t>, Seattle, WA</w:t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87628F" w:rsidRPr="0087628F">
        <w:rPr>
          <w:rFonts w:ascii="Arial" w:hAnsi="Arial" w:cs="Arial"/>
          <w:b/>
        </w:rPr>
        <w:tab/>
      </w:r>
      <w:r w:rsidR="00692B4A" w:rsidRPr="0087628F">
        <w:rPr>
          <w:rFonts w:ascii="Arial" w:hAnsi="Arial" w:cs="Arial"/>
          <w:b/>
        </w:rPr>
        <w:t>2012–</w:t>
      </w:r>
      <w:r w:rsidR="00021C31" w:rsidRPr="0087628F">
        <w:rPr>
          <w:rFonts w:ascii="Arial" w:hAnsi="Arial" w:cs="Arial"/>
          <w:b/>
        </w:rPr>
        <w:t>Jan 2017</w:t>
      </w:r>
    </w:p>
    <w:p w14:paraId="5ECD62E4" w14:textId="27284A74" w:rsidR="0087628F" w:rsidRPr="0087628F" w:rsidRDefault="0087628F" w:rsidP="0087628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My primary role was to help my team succeed by coaching, 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raining and mentoring, removing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impediments, and rolling up my sleeves when necessary.</w:t>
      </w:r>
    </w:p>
    <w:p w14:paraId="28ECA410" w14:textId="40AF7BAC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Implemented &amp; managed DevOps practices, patterns and tools across the enterprise to improve 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quality of the products, streamlined the overall delivery process and increased velocity.</w:t>
      </w:r>
    </w:p>
    <w:p w14:paraId="3EE428E7" w14:textId="0435245F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Migrated the team and the teams we supported to a shared tools model to eliminate bottlenecks.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Opt</w:t>
      </w:r>
      <w:r>
        <w:rPr>
          <w:rFonts w:ascii="Arial" w:hAnsi="Arial" w:cs="Arial"/>
          <w:sz w:val="21"/>
          <w:szCs w:val="21"/>
          <w:shd w:val="clear" w:color="auto" w:fill="FFFFFF"/>
        </w:rPr>
        <w:t>imized the team for the future –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 xml:space="preserve"> trained and broad</w:t>
      </w:r>
      <w:r w:rsidR="005152C2">
        <w:rPr>
          <w:rFonts w:ascii="Arial" w:hAnsi="Arial" w:cs="Arial"/>
          <w:sz w:val="21"/>
          <w:szCs w:val="21"/>
          <w:shd w:val="clear" w:color="auto" w:fill="FFFFFF"/>
        </w:rPr>
        <w:t>ened skills to become more full-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stack oriented.</w:t>
      </w:r>
    </w:p>
    <w:p w14:paraId="308FB4BB" w14:textId="3158613D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Actively promoted an environment of collaboration with engineering and the business to create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reusable automation and solutions.</w:t>
      </w:r>
    </w:p>
    <w:p w14:paraId="3324D456" w14:textId="4D9DF362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Specifically, we handled all levels of development support, software configuration management,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performance engineering, and production readiness. We focused on Continuous Integration and Continuous Delivery, building, stabilizing, artifact storage, and evolving the technology platforms.</w:t>
      </w:r>
    </w:p>
    <w:p w14:paraId="26F2C26F" w14:textId="6DAE96AB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Also managed the FINRA (regulatory watchdog) requirements for auditing and security.</w:t>
      </w:r>
    </w:p>
    <w:p w14:paraId="5B991965" w14:textId="41BBF97B" w:rsidR="0087628F" w:rsidRPr="0087628F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>Responsible for delivery planning, documenting KPIs of the DevOps process and determining how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best to deliver these to senior management.</w:t>
      </w:r>
    </w:p>
    <w:p w14:paraId="34A2887C" w14:textId="0F0B813A" w:rsidR="0087628F" w:rsidRPr="0087628F" w:rsidRDefault="005152C2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</w:t>
      </w:r>
      <w:r w:rsidR="0087628F" w:rsidRPr="0087628F">
        <w:rPr>
          <w:rFonts w:ascii="Arial" w:hAnsi="Arial" w:cs="Arial"/>
          <w:sz w:val="21"/>
          <w:szCs w:val="21"/>
          <w:shd w:val="clear" w:color="auto" w:fill="FFFFFF"/>
        </w:rPr>
        <w:t>em</w:t>
      </w:r>
      <w:r w:rsidR="0087628F">
        <w:rPr>
          <w:rFonts w:ascii="Arial" w:hAnsi="Arial" w:cs="Arial"/>
          <w:sz w:val="21"/>
          <w:szCs w:val="21"/>
          <w:shd w:val="clear" w:color="auto" w:fill="FFFFFF"/>
        </w:rPr>
        <w:t>ber of the “occasionally needed”</w:t>
      </w:r>
      <w:r w:rsidR="0087628F" w:rsidRPr="0087628F">
        <w:rPr>
          <w:rFonts w:ascii="Arial" w:hAnsi="Arial" w:cs="Arial"/>
          <w:sz w:val="21"/>
          <w:szCs w:val="21"/>
          <w:shd w:val="clear" w:color="auto" w:fill="FFFFFF"/>
        </w:rPr>
        <w:t xml:space="preserve"> requirements gathering SWAT team, ensuring clear</w:t>
      </w:r>
      <w:r w:rsidR="00876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7628F" w:rsidRPr="0087628F">
        <w:rPr>
          <w:rFonts w:ascii="Arial" w:hAnsi="Arial" w:cs="Arial"/>
          <w:sz w:val="21"/>
          <w:szCs w:val="21"/>
          <w:shd w:val="clear" w:color="auto" w:fill="FFFFFF"/>
        </w:rPr>
        <w:t>communications and keeping the wheels turning.</w:t>
      </w:r>
    </w:p>
    <w:p w14:paraId="69C77613" w14:textId="2B5ABCD1" w:rsidR="0087628F" w:rsidRPr="0038487B" w:rsidRDefault="0087628F" w:rsidP="0087628F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Part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-time project manager and developer.</w:t>
      </w:r>
    </w:p>
    <w:p w14:paraId="2409A7BF" w14:textId="0A2EB1A6" w:rsidR="0087628F" w:rsidRPr="0087628F" w:rsidRDefault="00574F9D" w:rsidP="0087628F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Early days – 2012–</w:t>
      </w:r>
      <w:r w:rsidR="0087628F" w:rsidRPr="0087628F">
        <w:rPr>
          <w:rFonts w:ascii="Arial" w:hAnsi="Arial" w:cs="Arial"/>
          <w:b/>
          <w:sz w:val="21"/>
          <w:szCs w:val="21"/>
          <w:shd w:val="clear" w:color="auto" w:fill="FFFFFF"/>
        </w:rPr>
        <w:t>2014</w:t>
      </w:r>
    </w:p>
    <w:p w14:paraId="155C9DCF" w14:textId="23322D32" w:rsidR="0038487B" w:rsidRPr="00630327" w:rsidRDefault="0087628F" w:rsidP="00630327">
      <w:pPr>
        <w:pStyle w:val="ListParagraph"/>
        <w:numPr>
          <w:ilvl w:val="0"/>
          <w:numId w:val="3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87628F">
        <w:rPr>
          <w:rFonts w:ascii="Arial" w:hAnsi="Arial" w:cs="Arial"/>
          <w:sz w:val="21"/>
          <w:szCs w:val="21"/>
          <w:shd w:val="clear" w:color="auto" w:fill="FFFFFF"/>
        </w:rPr>
        <w:t xml:space="preserve">Joined the company as the </w:t>
      </w:r>
      <w:r w:rsidR="002C6DE9">
        <w:rPr>
          <w:rFonts w:ascii="Arial" w:hAnsi="Arial" w:cs="Arial"/>
          <w:sz w:val="21"/>
          <w:szCs w:val="21"/>
          <w:shd w:val="clear" w:color="auto" w:fill="FFFFFF"/>
        </w:rPr>
        <w:t>build manager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, created the beginning of what is now DevOps,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implementing new tools, technologies and methodologies. Formalized repeatable processes, version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7628F">
        <w:rPr>
          <w:rFonts w:ascii="Arial" w:hAnsi="Arial" w:cs="Arial"/>
          <w:sz w:val="21"/>
          <w:szCs w:val="21"/>
          <w:shd w:val="clear" w:color="auto" w:fill="FFFFFF"/>
        </w:rPr>
        <w:t>control and brought some consistency to the chaos.</w:t>
      </w:r>
    </w:p>
    <w:p w14:paraId="0A169B6A" w14:textId="77777777" w:rsidR="0038487B" w:rsidRPr="0038487B" w:rsidRDefault="0038487B" w:rsidP="002C6DE9">
      <w:pPr>
        <w:rPr>
          <w:shd w:val="clear" w:color="auto" w:fill="FFFFFF"/>
        </w:rPr>
      </w:pPr>
    </w:p>
    <w:p w14:paraId="2DD83464" w14:textId="67FFDA06" w:rsidR="00F1404D" w:rsidRPr="00F1404D" w:rsidRDefault="00965587" w:rsidP="00F1404D">
      <w:pPr>
        <w:spacing w:line="240" w:lineRule="auto"/>
        <w:rPr>
          <w:rFonts w:ascii="Arial" w:eastAsia="Droid Sans" w:hAnsi="Arial" w:cs="Arial"/>
          <w:b/>
          <w:bCs/>
        </w:rPr>
      </w:pPr>
      <w:r w:rsidRPr="00121143">
        <w:rPr>
          <w:rFonts w:ascii="Arial" w:eastAsia="Droid Sans" w:hAnsi="Arial" w:cs="Arial"/>
          <w:b/>
          <w:bCs/>
        </w:rPr>
        <w:t>CM/Build Engineer,</w:t>
      </w:r>
      <w:r w:rsidRPr="00121143">
        <w:rPr>
          <w:rFonts w:ascii="Arial" w:eastAsia="Droid Sans" w:hAnsi="Arial" w:cs="Arial"/>
          <w:bCs/>
        </w:rPr>
        <w:t xml:space="preserve"> </w:t>
      </w:r>
      <w:r w:rsidRPr="00D94974">
        <w:rPr>
          <w:rFonts w:ascii="Arial" w:eastAsia="Droid Sans" w:hAnsi="Arial" w:cs="Arial"/>
          <w:b/>
          <w:bCs/>
        </w:rPr>
        <w:t>Envision Telephony Inc., Seattle WA</w:t>
      </w:r>
      <w:r w:rsidR="0087628F">
        <w:rPr>
          <w:rFonts w:ascii="Arial" w:eastAsia="Droid Sans" w:hAnsi="Arial" w:cs="Arial"/>
        </w:rPr>
        <w:tab/>
      </w:r>
      <w:r w:rsidR="0087628F">
        <w:rPr>
          <w:rFonts w:ascii="Arial" w:eastAsia="Droid Sans" w:hAnsi="Arial" w:cs="Arial"/>
        </w:rPr>
        <w:tab/>
      </w:r>
      <w:r w:rsidR="0087628F">
        <w:rPr>
          <w:rFonts w:ascii="Arial" w:eastAsia="Droid Sans" w:hAnsi="Arial" w:cs="Arial"/>
        </w:rPr>
        <w:tab/>
      </w:r>
      <w:r w:rsidR="0087628F">
        <w:rPr>
          <w:rFonts w:ascii="Arial" w:eastAsia="Droid Sans" w:hAnsi="Arial" w:cs="Arial"/>
        </w:rPr>
        <w:tab/>
      </w:r>
      <w:r w:rsidR="0087628F">
        <w:rPr>
          <w:rFonts w:ascii="Arial" w:eastAsia="Droid Sans" w:hAnsi="Arial" w:cs="Arial"/>
        </w:rPr>
        <w:tab/>
      </w:r>
      <w:r w:rsidRPr="00121143">
        <w:rPr>
          <w:rFonts w:ascii="Arial" w:eastAsia="Droid Sans" w:hAnsi="Arial" w:cs="Arial"/>
          <w:b/>
        </w:rPr>
        <w:t>2007</w:t>
      </w:r>
      <w:r w:rsidRPr="00121143">
        <w:rPr>
          <w:rFonts w:ascii="Arial" w:eastAsia="Droid Sans" w:hAnsi="Arial" w:cs="Arial"/>
          <w:b/>
          <w:bCs/>
        </w:rPr>
        <w:t>–2012</w:t>
      </w:r>
    </w:p>
    <w:p w14:paraId="2E02A5AA" w14:textId="26B22986" w:rsidR="00F1404D" w:rsidRPr="00F1404D" w:rsidRDefault="00F1404D" w:rsidP="00F1404D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F1404D">
        <w:rPr>
          <w:rFonts w:ascii="Arial" w:hAnsi="Arial" w:cs="Arial"/>
          <w:sz w:val="21"/>
          <w:szCs w:val="21"/>
        </w:rPr>
        <w:t xml:space="preserve">Evolved </w:t>
      </w:r>
      <w:proofErr w:type="spellStart"/>
      <w:r w:rsidRPr="00F1404D">
        <w:rPr>
          <w:rFonts w:ascii="Arial" w:hAnsi="Arial" w:cs="Arial"/>
          <w:sz w:val="21"/>
          <w:szCs w:val="21"/>
        </w:rPr>
        <w:t>Envision's</w:t>
      </w:r>
      <w:proofErr w:type="spellEnd"/>
      <w:r w:rsidRPr="00F1404D">
        <w:rPr>
          <w:rFonts w:ascii="Arial" w:hAnsi="Arial" w:cs="Arial"/>
          <w:sz w:val="21"/>
          <w:szCs w:val="21"/>
        </w:rPr>
        <w:t xml:space="preserve"> build environment from truly awful to pretty darn good.</w:t>
      </w:r>
    </w:p>
    <w:p w14:paraId="369A492B" w14:textId="33A82F84" w:rsidR="00F1404D" w:rsidRPr="00F1404D" w:rsidRDefault="00F1404D" w:rsidP="00F1404D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F1404D">
        <w:rPr>
          <w:rFonts w:ascii="Arial" w:hAnsi="Arial" w:cs="Arial"/>
          <w:sz w:val="21"/>
          <w:szCs w:val="21"/>
        </w:rPr>
        <w:t>Wrote and maintained the patch installer we use</w:t>
      </w:r>
      <w:bookmarkStart w:id="0" w:name="_GoBack"/>
      <w:bookmarkEnd w:id="0"/>
      <w:r w:rsidRPr="00F1404D">
        <w:rPr>
          <w:rFonts w:ascii="Arial" w:hAnsi="Arial" w:cs="Arial"/>
          <w:sz w:val="21"/>
          <w:szCs w:val="21"/>
        </w:rPr>
        <w:t xml:space="preserve"> for updating our latest server products.</w:t>
      </w:r>
    </w:p>
    <w:p w14:paraId="57F5CB5D" w14:textId="2B6A67B0" w:rsidR="00F1404D" w:rsidRPr="00F1404D" w:rsidRDefault="00F1404D" w:rsidP="00F1404D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F1404D">
        <w:rPr>
          <w:rFonts w:ascii="Arial" w:hAnsi="Arial" w:cs="Arial"/>
          <w:sz w:val="21"/>
          <w:szCs w:val="21"/>
        </w:rPr>
        <w:lastRenderedPageBreak/>
        <w:t>Refactored our build tools to perform more flexibly within Bamboo build stages &amp; tasks.</w:t>
      </w:r>
    </w:p>
    <w:p w14:paraId="0B879956" w14:textId="6E481564" w:rsidR="00F1404D" w:rsidRPr="00F1404D" w:rsidRDefault="00F1404D" w:rsidP="00F1404D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F1404D">
        <w:rPr>
          <w:rFonts w:ascii="Arial" w:hAnsi="Arial" w:cs="Arial"/>
          <w:sz w:val="21"/>
          <w:szCs w:val="21"/>
        </w:rPr>
        <w:t>Configuration management: worked with developers to manage source and verify merges.</w:t>
      </w:r>
    </w:p>
    <w:p w14:paraId="6C1236F4" w14:textId="69A426AF" w:rsidR="00F1404D" w:rsidRPr="00F1404D" w:rsidRDefault="00F1404D" w:rsidP="00F1404D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F1404D">
        <w:rPr>
          <w:rFonts w:ascii="Arial" w:hAnsi="Arial" w:cs="Arial"/>
          <w:sz w:val="21"/>
          <w:szCs w:val="21"/>
        </w:rPr>
        <w:t>Wrote and maintained our Windows Installers (~12 of them, depending on version).</w:t>
      </w:r>
    </w:p>
    <w:p w14:paraId="2E105B2C" w14:textId="1AC804D0" w:rsidR="00F1404D" w:rsidRPr="00F1404D" w:rsidRDefault="00F1404D" w:rsidP="00F1404D">
      <w:pPr>
        <w:pStyle w:val="ListParagraph"/>
        <w:numPr>
          <w:ilvl w:val="0"/>
          <w:numId w:val="16"/>
        </w:numPr>
      </w:pPr>
      <w:r w:rsidRPr="00F1404D">
        <w:rPr>
          <w:rFonts w:ascii="Arial" w:hAnsi="Arial" w:cs="Arial"/>
          <w:i/>
          <w:sz w:val="21"/>
          <w:szCs w:val="21"/>
        </w:rPr>
        <w:t>Tools:</w:t>
      </w:r>
      <w:r w:rsidRPr="00F1404D">
        <w:rPr>
          <w:rFonts w:ascii="Arial" w:hAnsi="Arial" w:cs="Arial"/>
          <w:sz w:val="21"/>
          <w:szCs w:val="21"/>
        </w:rPr>
        <w:t xml:space="preserve"> Subversion, C#, Visual Studio, Windows Server, SQL Server, Advanced Installer, Bamboo, Jira, Git, Python, Apache Tomcat, IIS.</w:t>
      </w:r>
    </w:p>
    <w:p w14:paraId="066D5DE8" w14:textId="77777777" w:rsidR="00F1404D" w:rsidRPr="0038487B" w:rsidRDefault="00F1404D" w:rsidP="00F1404D"/>
    <w:p w14:paraId="4F12C5FD" w14:textId="5AF54D57" w:rsidR="00965587" w:rsidRPr="00121143" w:rsidRDefault="00965587" w:rsidP="00965587">
      <w:pPr>
        <w:spacing w:line="240" w:lineRule="auto"/>
        <w:rPr>
          <w:rFonts w:ascii="Arial" w:eastAsia="Droid Sans" w:hAnsi="Arial" w:cs="Arial"/>
          <w:b/>
          <w:bCs/>
        </w:rPr>
      </w:pPr>
      <w:r w:rsidRPr="00121143">
        <w:rPr>
          <w:rFonts w:ascii="Arial" w:eastAsia="Droid Sans" w:hAnsi="Arial" w:cs="Arial"/>
          <w:b/>
          <w:bCs/>
        </w:rPr>
        <w:t>Build Engineer,</w:t>
      </w:r>
      <w:r w:rsidRPr="00121143">
        <w:rPr>
          <w:rFonts w:ascii="Arial" w:eastAsia="Droid Sans" w:hAnsi="Arial" w:cs="Arial"/>
          <w:bCs/>
        </w:rPr>
        <w:t xml:space="preserve"> </w:t>
      </w:r>
      <w:r w:rsidRPr="00D94974">
        <w:rPr>
          <w:rFonts w:ascii="Arial" w:eastAsia="Droid Sans" w:hAnsi="Arial" w:cs="Arial"/>
          <w:b/>
          <w:bCs/>
        </w:rPr>
        <w:t>Microsoft Research</w:t>
      </w:r>
      <w:r w:rsidR="005247A7" w:rsidRPr="00D94974">
        <w:rPr>
          <w:rFonts w:ascii="Arial" w:eastAsia="Droid Sans" w:hAnsi="Arial" w:cs="Arial"/>
          <w:b/>
          <w:bCs/>
        </w:rPr>
        <w:t xml:space="preserve"> &amp; Microsoft Serviceability</w:t>
      </w:r>
      <w:r w:rsidRPr="00D94974">
        <w:rPr>
          <w:rFonts w:ascii="Arial" w:eastAsia="Droid Sans" w:hAnsi="Arial" w:cs="Arial"/>
          <w:b/>
          <w:bCs/>
        </w:rPr>
        <w:t>, Redmond WA</w:t>
      </w:r>
      <w:r w:rsidR="0087628F">
        <w:rPr>
          <w:rFonts w:ascii="Arial" w:eastAsia="Droid Sans" w:hAnsi="Arial" w:cs="Arial"/>
        </w:rPr>
        <w:tab/>
      </w:r>
      <w:r w:rsidR="0087628F">
        <w:rPr>
          <w:rFonts w:ascii="Arial" w:eastAsia="Droid Sans" w:hAnsi="Arial" w:cs="Arial"/>
        </w:rPr>
        <w:tab/>
      </w:r>
      <w:r w:rsidRPr="00121143">
        <w:rPr>
          <w:rFonts w:ascii="Arial" w:eastAsia="Droid Sans" w:hAnsi="Arial" w:cs="Arial"/>
          <w:b/>
        </w:rPr>
        <w:t>200</w:t>
      </w:r>
      <w:r w:rsidR="005247A7" w:rsidRPr="00121143">
        <w:rPr>
          <w:rFonts w:ascii="Arial" w:eastAsia="Droid Sans" w:hAnsi="Arial" w:cs="Arial"/>
          <w:b/>
        </w:rPr>
        <w:t>5</w:t>
      </w:r>
      <w:r w:rsidRPr="00121143">
        <w:rPr>
          <w:rFonts w:ascii="Arial" w:eastAsia="Droid Sans" w:hAnsi="Arial" w:cs="Arial"/>
          <w:b/>
          <w:bCs/>
        </w:rPr>
        <w:t>–20</w:t>
      </w:r>
      <w:r w:rsidRPr="00121143">
        <w:rPr>
          <w:rFonts w:ascii="Arial" w:eastAsia="Droid Sans" w:hAnsi="Arial" w:cs="Arial"/>
          <w:b/>
        </w:rPr>
        <w:t>07</w:t>
      </w:r>
    </w:p>
    <w:p w14:paraId="0A8E8BC2" w14:textId="0F156E37" w:rsidR="00F1404D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sz w:val="21"/>
          <w:szCs w:val="21"/>
        </w:rPr>
        <w:t>Built and published software for language system training.</w:t>
      </w:r>
    </w:p>
    <w:p w14:paraId="19943D3D" w14:textId="4431F697" w:rsidR="00F1404D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sz w:val="21"/>
          <w:szCs w:val="21"/>
        </w:rPr>
        <w:t>Took the lead on setting up code coverage builds for the test team.</w:t>
      </w:r>
    </w:p>
    <w:p w14:paraId="66FE03A2" w14:textId="4BCDEB0D" w:rsidR="00F1404D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sz w:val="21"/>
          <w:szCs w:val="21"/>
        </w:rPr>
        <w:t>Created ASP.NET/SQL website to monitor build cluster status.</w:t>
      </w:r>
    </w:p>
    <w:p w14:paraId="39DE39B7" w14:textId="35BF36A7" w:rsidR="00F1404D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sz w:val="21"/>
          <w:szCs w:val="21"/>
        </w:rPr>
        <w:t>Developed software tools to automate package production.</w:t>
      </w:r>
    </w:p>
    <w:p w14:paraId="77E81EE4" w14:textId="00E8F479" w:rsidR="00F1404D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sz w:val="21"/>
          <w:szCs w:val="21"/>
        </w:rPr>
        <w:t>Wrote technical docume</w:t>
      </w:r>
      <w:r>
        <w:rPr>
          <w:rFonts w:ascii="Arial" w:eastAsia="Droid Sans" w:hAnsi="Arial" w:cs="Arial"/>
          <w:sz w:val="21"/>
          <w:szCs w:val="21"/>
        </w:rPr>
        <w:t>ntation blockbusters such as “</w:t>
      </w:r>
      <w:r w:rsidRPr="00F1404D">
        <w:rPr>
          <w:rFonts w:ascii="Arial" w:eastAsia="Droid Sans" w:hAnsi="Arial" w:cs="Arial"/>
          <w:i/>
          <w:sz w:val="21"/>
          <w:szCs w:val="21"/>
        </w:rPr>
        <w:t>Vista Servicing Tools Test Plan</w:t>
      </w:r>
      <w:r>
        <w:rPr>
          <w:rFonts w:ascii="Arial" w:eastAsia="Droid Sans" w:hAnsi="Arial" w:cs="Arial"/>
          <w:sz w:val="21"/>
          <w:szCs w:val="21"/>
        </w:rPr>
        <w:t>”</w:t>
      </w:r>
      <w:r w:rsidRPr="00F1404D">
        <w:rPr>
          <w:rFonts w:ascii="Arial" w:eastAsia="Droid Sans" w:hAnsi="Arial" w:cs="Arial"/>
          <w:sz w:val="21"/>
          <w:szCs w:val="21"/>
        </w:rPr>
        <w:t xml:space="preserve">, </w:t>
      </w:r>
      <w:r>
        <w:rPr>
          <w:rFonts w:ascii="Arial" w:eastAsia="Droid Sans" w:hAnsi="Arial" w:cs="Arial"/>
          <w:sz w:val="21"/>
          <w:szCs w:val="21"/>
        </w:rPr>
        <w:t>“</w:t>
      </w:r>
      <w:r w:rsidRPr="00F1404D">
        <w:rPr>
          <w:rFonts w:ascii="Arial" w:eastAsia="Droid Sans" w:hAnsi="Arial" w:cs="Arial"/>
          <w:i/>
          <w:sz w:val="21"/>
          <w:szCs w:val="21"/>
        </w:rPr>
        <w:t xml:space="preserve">Setting up a Vista </w:t>
      </w:r>
      <w:proofErr w:type="spellStart"/>
      <w:r w:rsidRPr="00F1404D">
        <w:rPr>
          <w:rFonts w:ascii="Arial" w:eastAsia="Droid Sans" w:hAnsi="Arial" w:cs="Arial"/>
          <w:i/>
          <w:sz w:val="21"/>
          <w:szCs w:val="21"/>
        </w:rPr>
        <w:t>SourceDepot</w:t>
      </w:r>
      <w:proofErr w:type="spellEnd"/>
      <w:r w:rsidRPr="00F1404D">
        <w:rPr>
          <w:rFonts w:ascii="Arial" w:eastAsia="Droid Sans" w:hAnsi="Arial" w:cs="Arial"/>
          <w:i/>
          <w:sz w:val="21"/>
          <w:szCs w:val="21"/>
        </w:rPr>
        <w:t xml:space="preserve"> Client</w:t>
      </w:r>
      <w:r>
        <w:rPr>
          <w:rFonts w:ascii="Arial" w:eastAsia="Droid Sans" w:hAnsi="Arial" w:cs="Arial"/>
          <w:sz w:val="21"/>
          <w:szCs w:val="21"/>
        </w:rPr>
        <w:t>”, and “</w:t>
      </w:r>
      <w:r w:rsidRPr="00F1404D">
        <w:rPr>
          <w:rFonts w:ascii="Arial" w:eastAsia="Droid Sans" w:hAnsi="Arial" w:cs="Arial"/>
          <w:i/>
          <w:sz w:val="21"/>
          <w:szCs w:val="21"/>
        </w:rPr>
        <w:t>Creating Dynamic Update Packages</w:t>
      </w:r>
      <w:r>
        <w:rPr>
          <w:rFonts w:ascii="Arial" w:eastAsia="Droid Sans" w:hAnsi="Arial" w:cs="Arial"/>
          <w:sz w:val="21"/>
          <w:szCs w:val="21"/>
        </w:rPr>
        <w:t>”.</w:t>
      </w:r>
    </w:p>
    <w:p w14:paraId="327C6EB0" w14:textId="614F73B0" w:rsidR="00F51CD7" w:rsidRPr="00F1404D" w:rsidRDefault="00F1404D" w:rsidP="00F1404D">
      <w:pPr>
        <w:numPr>
          <w:ilvl w:val="0"/>
          <w:numId w:val="18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F1404D">
        <w:rPr>
          <w:rFonts w:ascii="Arial" w:eastAsia="Droid Sans" w:hAnsi="Arial" w:cs="Arial"/>
          <w:i/>
          <w:sz w:val="21"/>
          <w:szCs w:val="21"/>
        </w:rPr>
        <w:t>Tools:</w:t>
      </w:r>
      <w:r w:rsidRPr="00F1404D">
        <w:rPr>
          <w:rFonts w:ascii="Arial" w:eastAsia="Droid Sans" w:hAnsi="Arial" w:cs="Arial"/>
          <w:sz w:val="21"/>
          <w:szCs w:val="21"/>
        </w:rPr>
        <w:t xml:space="preserve"> Perl, C#, ASP.NET, Visual Studio, SQL Server, Windows Server, </w:t>
      </w:r>
      <w:proofErr w:type="spellStart"/>
      <w:r w:rsidRPr="00F1404D">
        <w:rPr>
          <w:rFonts w:ascii="Arial" w:eastAsia="Droid Sans" w:hAnsi="Arial" w:cs="Arial"/>
          <w:sz w:val="21"/>
          <w:szCs w:val="21"/>
        </w:rPr>
        <w:t>SourceDepot</w:t>
      </w:r>
      <w:proofErr w:type="spellEnd"/>
      <w:r w:rsidRPr="00F1404D">
        <w:rPr>
          <w:rFonts w:ascii="Arial" w:eastAsia="Droid Sans" w:hAnsi="Arial" w:cs="Arial"/>
          <w:sz w:val="21"/>
          <w:szCs w:val="21"/>
        </w:rPr>
        <w:t xml:space="preserve">, </w:t>
      </w:r>
      <w:proofErr w:type="spellStart"/>
      <w:r w:rsidRPr="00F1404D">
        <w:rPr>
          <w:rFonts w:ascii="Arial" w:eastAsia="Droid Sans" w:hAnsi="Arial" w:cs="Arial"/>
          <w:sz w:val="21"/>
          <w:szCs w:val="21"/>
        </w:rPr>
        <w:t>CoreXT</w:t>
      </w:r>
      <w:proofErr w:type="spellEnd"/>
      <w:r w:rsidRPr="00F1404D">
        <w:rPr>
          <w:rFonts w:ascii="Arial" w:eastAsia="Droid Sans" w:hAnsi="Arial" w:cs="Arial"/>
          <w:sz w:val="21"/>
          <w:szCs w:val="21"/>
        </w:rPr>
        <w:t xml:space="preserve"> (MS</w:t>
      </w:r>
      <w:r>
        <w:rPr>
          <w:rFonts w:ascii="Arial" w:eastAsia="Droid Sans" w:hAnsi="Arial" w:cs="Arial"/>
          <w:sz w:val="21"/>
          <w:szCs w:val="21"/>
        </w:rPr>
        <w:t xml:space="preserve"> </w:t>
      </w:r>
      <w:r w:rsidRPr="00F1404D">
        <w:rPr>
          <w:rFonts w:ascii="Arial" w:eastAsia="Droid Sans" w:hAnsi="Arial" w:cs="Arial"/>
          <w:sz w:val="21"/>
          <w:szCs w:val="21"/>
        </w:rPr>
        <w:t>proprietary build environment).</w:t>
      </w:r>
    </w:p>
    <w:p w14:paraId="277A9579" w14:textId="77777777" w:rsidR="00813049" w:rsidRDefault="00813049" w:rsidP="00F1404D">
      <w:pPr>
        <w:tabs>
          <w:tab w:val="left" w:pos="10710"/>
        </w:tabs>
        <w:spacing w:after="0" w:line="240" w:lineRule="auto"/>
        <w:rPr>
          <w:rFonts w:ascii="Arial" w:eastAsia="Droid Sans" w:hAnsi="Arial" w:cs="Arial"/>
          <w:bCs/>
          <w:sz w:val="20"/>
          <w:szCs w:val="20"/>
        </w:rPr>
      </w:pPr>
    </w:p>
    <w:p w14:paraId="56FCA071" w14:textId="77777777" w:rsidR="00630327" w:rsidRPr="00F51CD7" w:rsidRDefault="00630327" w:rsidP="00F1404D">
      <w:pPr>
        <w:tabs>
          <w:tab w:val="left" w:pos="10710"/>
        </w:tabs>
        <w:spacing w:after="0" w:line="240" w:lineRule="auto"/>
        <w:rPr>
          <w:rFonts w:ascii="Arial" w:eastAsia="Droid Sans" w:hAnsi="Arial" w:cs="Arial"/>
          <w:bCs/>
          <w:sz w:val="20"/>
          <w:szCs w:val="20"/>
        </w:rPr>
      </w:pPr>
    </w:p>
    <w:p w14:paraId="6677AACF" w14:textId="0B557538" w:rsidR="00965587" w:rsidRDefault="00491F4C" w:rsidP="00491F4C">
      <w:pPr>
        <w:tabs>
          <w:tab w:val="num" w:pos="720"/>
        </w:tabs>
        <w:spacing w:after="0" w:line="240" w:lineRule="auto"/>
        <w:jc w:val="center"/>
        <w:rPr>
          <w:rFonts w:ascii="Arial" w:eastAsia="Droid Sans" w:hAnsi="Arial" w:cs="Arial"/>
          <w:b/>
          <w:bCs/>
        </w:rPr>
      </w:pPr>
      <w:r w:rsidRPr="00121143">
        <w:rPr>
          <w:rFonts w:ascii="Arial" w:eastAsia="Droid Sans" w:hAnsi="Arial" w:cs="Arial"/>
          <w:b/>
          <w:bCs/>
        </w:rPr>
        <w:t>Early Career</w:t>
      </w:r>
    </w:p>
    <w:p w14:paraId="2CDCD3BF" w14:textId="77777777" w:rsidR="00121143" w:rsidRPr="00121143" w:rsidRDefault="00121143" w:rsidP="00121143">
      <w:pPr>
        <w:tabs>
          <w:tab w:val="num" w:pos="720"/>
        </w:tabs>
        <w:spacing w:after="0" w:line="240" w:lineRule="auto"/>
        <w:rPr>
          <w:rFonts w:ascii="Arial" w:eastAsia="Droid Sans" w:hAnsi="Arial" w:cs="Arial"/>
          <w:bCs/>
        </w:rPr>
      </w:pPr>
    </w:p>
    <w:p w14:paraId="403875E4" w14:textId="77777777" w:rsidR="00491F4C" w:rsidRPr="00121143" w:rsidRDefault="00965587" w:rsidP="00491F4C">
      <w:pPr>
        <w:spacing w:line="240" w:lineRule="auto"/>
        <w:contextualSpacing/>
        <w:rPr>
          <w:rFonts w:ascii="Arial" w:eastAsia="Droid Sans" w:hAnsi="Arial" w:cs="Arial"/>
          <w:bCs/>
          <w:sz w:val="21"/>
          <w:szCs w:val="21"/>
        </w:rPr>
      </w:pPr>
      <w:r w:rsidRPr="00121143">
        <w:rPr>
          <w:rFonts w:ascii="Arial" w:eastAsia="Droid Sans" w:hAnsi="Arial" w:cs="Arial"/>
          <w:b/>
          <w:bCs/>
          <w:sz w:val="21"/>
          <w:szCs w:val="21"/>
        </w:rPr>
        <w:t>Technical Instructor,</w:t>
      </w:r>
      <w:r w:rsidRPr="00121143">
        <w:rPr>
          <w:rFonts w:ascii="Arial" w:eastAsia="Droid Sans" w:hAnsi="Arial" w:cs="Arial"/>
          <w:bCs/>
          <w:sz w:val="21"/>
          <w:szCs w:val="21"/>
        </w:rPr>
        <w:t xml:space="preserve"> XtraNet Training and Services, Troy, MI</w:t>
      </w:r>
      <w:r w:rsidR="00491F4C" w:rsidRPr="00121143">
        <w:rPr>
          <w:rFonts w:ascii="Arial" w:eastAsia="Droid Sans" w:hAnsi="Arial" w:cs="Arial"/>
          <w:bCs/>
          <w:sz w:val="21"/>
          <w:szCs w:val="21"/>
        </w:rPr>
        <w:t>, Taught Java programming, Linux &amp; Solaris administration.</w:t>
      </w:r>
    </w:p>
    <w:p w14:paraId="1AEDEB40" w14:textId="55F8AE02" w:rsidR="00965587" w:rsidRPr="00121143" w:rsidRDefault="00F34477" w:rsidP="00491F4C">
      <w:pPr>
        <w:spacing w:line="240" w:lineRule="auto"/>
        <w:contextualSpacing/>
        <w:rPr>
          <w:rFonts w:ascii="Arial" w:eastAsia="Droid Sans" w:hAnsi="Arial" w:cs="Arial"/>
          <w:bCs/>
          <w:sz w:val="21"/>
          <w:szCs w:val="21"/>
        </w:rPr>
      </w:pPr>
      <w:r w:rsidRPr="00121143">
        <w:rPr>
          <w:rFonts w:ascii="Arial" w:eastAsia="Droid Sans" w:hAnsi="Arial" w:cs="Arial"/>
          <w:b/>
          <w:bCs/>
          <w:sz w:val="21"/>
          <w:szCs w:val="21"/>
        </w:rPr>
        <w:t xml:space="preserve">Student, </w:t>
      </w:r>
      <w:r w:rsidR="00965587" w:rsidRPr="00121143">
        <w:rPr>
          <w:rFonts w:ascii="Arial" w:eastAsia="Droid Sans" w:hAnsi="Arial" w:cs="Arial"/>
          <w:b/>
          <w:bCs/>
          <w:sz w:val="21"/>
          <w:szCs w:val="21"/>
        </w:rPr>
        <w:t>MS Computer Science,</w:t>
      </w:r>
      <w:r w:rsidR="00965587" w:rsidRPr="00121143">
        <w:rPr>
          <w:rFonts w:ascii="Arial" w:eastAsia="Droid Sans" w:hAnsi="Arial" w:cs="Arial"/>
          <w:bCs/>
          <w:sz w:val="21"/>
          <w:szCs w:val="21"/>
        </w:rPr>
        <w:t xml:space="preserve"> Eastern Michigan University, Ypsilanti, MI</w:t>
      </w:r>
      <w:r w:rsidRPr="00121143">
        <w:rPr>
          <w:rFonts w:ascii="Arial" w:eastAsia="Droid Sans" w:hAnsi="Arial" w:cs="Arial"/>
          <w:bCs/>
          <w:sz w:val="21"/>
          <w:szCs w:val="21"/>
        </w:rPr>
        <w:t xml:space="preserve">; </w:t>
      </w:r>
      <w:r w:rsidR="00965587" w:rsidRPr="00121143">
        <w:rPr>
          <w:rFonts w:ascii="Arial" w:eastAsia="Droid Sans" w:hAnsi="Arial" w:cs="Arial"/>
          <w:bCs/>
          <w:sz w:val="21"/>
          <w:szCs w:val="21"/>
        </w:rPr>
        <w:t>Part-time user support technician, Information and Communications Technology (ICT)</w:t>
      </w:r>
      <w:r w:rsidRPr="00121143">
        <w:rPr>
          <w:rFonts w:ascii="Arial" w:eastAsia="Droid Sans" w:hAnsi="Arial" w:cs="Arial"/>
          <w:bCs/>
          <w:sz w:val="21"/>
          <w:szCs w:val="21"/>
        </w:rPr>
        <w:t xml:space="preserve">, </w:t>
      </w:r>
      <w:r w:rsidR="00965587" w:rsidRPr="00121143">
        <w:rPr>
          <w:rFonts w:ascii="Arial" w:eastAsia="Droid Sans" w:hAnsi="Arial" w:cs="Arial"/>
          <w:bCs/>
          <w:sz w:val="21"/>
          <w:szCs w:val="21"/>
        </w:rPr>
        <w:t>Intern, Menlo Innovations, Ann Arbor, MI.</w:t>
      </w:r>
    </w:p>
    <w:p w14:paraId="3466B4D1" w14:textId="24727870" w:rsidR="00F34477" w:rsidRPr="00121143" w:rsidRDefault="00965587" w:rsidP="00491F4C">
      <w:pPr>
        <w:spacing w:line="240" w:lineRule="auto"/>
        <w:contextualSpacing/>
        <w:rPr>
          <w:rFonts w:ascii="Arial" w:eastAsia="Droid Sans" w:hAnsi="Arial" w:cs="Arial"/>
          <w:bCs/>
          <w:sz w:val="21"/>
          <w:szCs w:val="21"/>
        </w:rPr>
      </w:pPr>
      <w:r w:rsidRPr="00121143">
        <w:rPr>
          <w:rFonts w:ascii="Arial" w:eastAsia="Droid Sans" w:hAnsi="Arial" w:cs="Arial"/>
          <w:b/>
          <w:bCs/>
          <w:sz w:val="21"/>
          <w:szCs w:val="21"/>
        </w:rPr>
        <w:t>Internet Operations Engineer,</w:t>
      </w:r>
      <w:r w:rsidRPr="00121143">
        <w:rPr>
          <w:rFonts w:ascii="Arial" w:eastAsia="Droid Sans" w:hAnsi="Arial" w:cs="Arial"/>
          <w:bCs/>
          <w:sz w:val="21"/>
          <w:szCs w:val="21"/>
        </w:rPr>
        <w:t xml:space="preserve"> Global Crossing</w:t>
      </w:r>
      <w:r w:rsidR="00F51CD7" w:rsidRPr="00121143">
        <w:rPr>
          <w:rFonts w:ascii="Arial" w:eastAsia="Droid Sans" w:hAnsi="Arial" w:cs="Arial"/>
          <w:bCs/>
          <w:sz w:val="21"/>
          <w:szCs w:val="21"/>
        </w:rPr>
        <w:t>, Southfield, MI.</w:t>
      </w:r>
    </w:p>
    <w:p w14:paraId="4E2FFD3D" w14:textId="337A4566" w:rsidR="006F4F13" w:rsidRDefault="00965587" w:rsidP="00854234">
      <w:pPr>
        <w:spacing w:line="240" w:lineRule="auto"/>
        <w:contextualSpacing/>
        <w:rPr>
          <w:rFonts w:ascii="Arial" w:eastAsia="Droid Sans" w:hAnsi="Arial" w:cs="Arial"/>
          <w:bCs/>
          <w:sz w:val="20"/>
          <w:szCs w:val="20"/>
        </w:rPr>
      </w:pPr>
      <w:r w:rsidRPr="00121143">
        <w:rPr>
          <w:rFonts w:ascii="Arial" w:eastAsia="Droid Sans" w:hAnsi="Arial" w:cs="Arial"/>
          <w:b/>
          <w:bCs/>
          <w:sz w:val="21"/>
          <w:szCs w:val="21"/>
        </w:rPr>
        <w:t>Network Control Technician / QA Engineer,</w:t>
      </w:r>
      <w:r w:rsidRPr="00121143">
        <w:rPr>
          <w:rFonts w:ascii="Arial" w:eastAsia="Droid Sans" w:hAnsi="Arial" w:cs="Arial"/>
          <w:bCs/>
          <w:sz w:val="21"/>
          <w:szCs w:val="21"/>
        </w:rPr>
        <w:t xml:space="preserve"> MCI Inc</w:t>
      </w:r>
      <w:r w:rsidR="00F51CD7" w:rsidRPr="00121143">
        <w:rPr>
          <w:rFonts w:ascii="Arial" w:eastAsia="Droid Sans" w:hAnsi="Arial" w:cs="Arial"/>
          <w:bCs/>
          <w:sz w:val="21"/>
          <w:szCs w:val="21"/>
        </w:rPr>
        <w:t>., Ann Arbor, MI.</w:t>
      </w:r>
      <w:bookmarkStart w:id="1" w:name="h.cy338ndz5fq"/>
      <w:bookmarkEnd w:id="1"/>
    </w:p>
    <w:p w14:paraId="74C5201C" w14:textId="77777777" w:rsidR="00854234" w:rsidRPr="00854234" w:rsidRDefault="00854234" w:rsidP="00854234">
      <w:pPr>
        <w:spacing w:line="240" w:lineRule="auto"/>
        <w:contextualSpacing/>
        <w:rPr>
          <w:rFonts w:ascii="Arial" w:eastAsia="Droid Sans" w:hAnsi="Arial" w:cs="Arial"/>
          <w:bCs/>
          <w:sz w:val="20"/>
          <w:szCs w:val="20"/>
        </w:rPr>
      </w:pPr>
    </w:p>
    <w:p w14:paraId="15343A3F" w14:textId="77777777" w:rsidR="00965587" w:rsidRPr="00AD6B5F" w:rsidRDefault="00F34477" w:rsidP="00F34477">
      <w:pPr>
        <w:pStyle w:val="Heading2"/>
        <w:spacing w:line="276" w:lineRule="auto"/>
        <w:jc w:val="center"/>
        <w:rPr>
          <w:rFonts w:eastAsia="Droid Sans"/>
          <w:bCs w:val="0"/>
          <w:color w:val="auto"/>
          <w:sz w:val="28"/>
          <w:szCs w:val="28"/>
        </w:rPr>
      </w:pPr>
      <w:r w:rsidRPr="00AD6B5F">
        <w:rPr>
          <w:rFonts w:eastAsia="Droid Sans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F1592" wp14:editId="11AB7821">
                <wp:simplePos x="0" y="0"/>
                <wp:positionH relativeFrom="margin">
                  <wp:posOffset>-31750</wp:posOffset>
                </wp:positionH>
                <wp:positionV relativeFrom="paragraph">
                  <wp:posOffset>425450</wp:posOffset>
                </wp:positionV>
                <wp:extent cx="6711950" cy="19050"/>
                <wp:effectExtent l="57150" t="19050" r="69850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A8BF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pt,33.5pt" to="526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" strokecolor="black [3200]" strokeweight="1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AD6B5F">
        <w:rPr>
          <w:rFonts w:eastAsia="Droid Sans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C47A7" wp14:editId="0FC5BE51">
                <wp:simplePos x="0" y="0"/>
                <wp:positionH relativeFrom="margin">
                  <wp:posOffset>-19050</wp:posOffset>
                </wp:positionH>
                <wp:positionV relativeFrom="paragraph">
                  <wp:posOffset>23495</wp:posOffset>
                </wp:positionV>
                <wp:extent cx="6711950" cy="19050"/>
                <wp:effectExtent l="57150" t="19050" r="6985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01E3B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.85pt" to="52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" strokecolor="black [3200]" strokeweight="1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965587" w:rsidRPr="00AD6B5F">
        <w:rPr>
          <w:rFonts w:eastAsia="Droid Sans"/>
          <w:bCs w:val="0"/>
          <w:color w:val="auto"/>
          <w:sz w:val="28"/>
          <w:szCs w:val="28"/>
        </w:rPr>
        <w:t>Education</w:t>
      </w:r>
    </w:p>
    <w:p w14:paraId="0FAB382A" w14:textId="77777777" w:rsidR="00F34477" w:rsidRPr="00AD6B5F" w:rsidRDefault="00F34477" w:rsidP="00965587">
      <w:pPr>
        <w:spacing w:line="240" w:lineRule="auto"/>
        <w:rPr>
          <w:rFonts w:ascii="Calibri" w:eastAsia="Droid Sans" w:hAnsi="Calibri" w:cs="Calibri"/>
          <w:b/>
          <w:bCs/>
          <w:sz w:val="24"/>
          <w:szCs w:val="24"/>
        </w:rPr>
      </w:pPr>
    </w:p>
    <w:p w14:paraId="36965C5B" w14:textId="1DFA3589" w:rsidR="00F34477" w:rsidRPr="00534572" w:rsidRDefault="00965587" w:rsidP="00F34477">
      <w:pPr>
        <w:spacing w:line="240" w:lineRule="auto"/>
        <w:rPr>
          <w:rFonts w:ascii="Arial" w:eastAsia="Droid Sans" w:hAnsi="Arial" w:cs="Arial"/>
          <w:b/>
        </w:rPr>
      </w:pPr>
      <w:r w:rsidRPr="00534572">
        <w:rPr>
          <w:rFonts w:ascii="Arial" w:eastAsia="Droid Sans" w:hAnsi="Arial" w:cs="Arial"/>
          <w:b/>
          <w:bCs/>
        </w:rPr>
        <w:t>Eastern Michigan University, Ypsilanti, MI</w:t>
      </w:r>
    </w:p>
    <w:p w14:paraId="4161D245" w14:textId="77777777" w:rsidR="00965587" w:rsidRPr="00AD6B5F" w:rsidRDefault="00965587" w:rsidP="00F34477">
      <w:pPr>
        <w:spacing w:line="240" w:lineRule="auto"/>
        <w:rPr>
          <w:rFonts w:ascii="Arial" w:eastAsia="Droid Sans" w:hAnsi="Arial" w:cs="Arial"/>
          <w:sz w:val="21"/>
          <w:szCs w:val="21"/>
        </w:rPr>
      </w:pPr>
      <w:r w:rsidRPr="00AD6B5F">
        <w:rPr>
          <w:rFonts w:ascii="Arial" w:eastAsia="Droid Sans" w:hAnsi="Arial" w:cs="Arial"/>
          <w:sz w:val="21"/>
          <w:szCs w:val="21"/>
        </w:rPr>
        <w:t>Completed credits for Master of Science, Computer Science (no degree)</w:t>
      </w:r>
    </w:p>
    <w:p w14:paraId="1891B7ED" w14:textId="77777777" w:rsidR="0038487B" w:rsidRDefault="00965587" w:rsidP="00F51CD7">
      <w:pPr>
        <w:numPr>
          <w:ilvl w:val="0"/>
          <w:numId w:val="21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AD6B5F">
        <w:rPr>
          <w:rFonts w:ascii="Arial" w:eastAsia="Droid Sans" w:hAnsi="Arial" w:cs="Arial"/>
          <w:sz w:val="21"/>
          <w:szCs w:val="21"/>
        </w:rPr>
        <w:t xml:space="preserve">Thesis is a simulation of a taxi service that runs efficiently </w:t>
      </w:r>
      <w:r w:rsidR="00121143">
        <w:rPr>
          <w:rFonts w:ascii="Arial" w:eastAsia="Droid Sans" w:hAnsi="Arial" w:cs="Arial"/>
          <w:sz w:val="21"/>
          <w:szCs w:val="21"/>
        </w:rPr>
        <w:t xml:space="preserve">without a central dispatch. </w:t>
      </w:r>
      <w:r w:rsidRPr="00AD6B5F">
        <w:rPr>
          <w:rFonts w:ascii="Arial" w:eastAsia="Droid Sans" w:hAnsi="Arial" w:cs="Arial"/>
          <w:sz w:val="21"/>
          <w:szCs w:val="21"/>
        </w:rPr>
        <w:t>Network graphs generated from U.S. Census Bureau geographic data.</w:t>
      </w:r>
    </w:p>
    <w:p w14:paraId="782B7BEC" w14:textId="2949B712" w:rsidR="0038487B" w:rsidRPr="0038487B" w:rsidRDefault="0038487B" w:rsidP="00F51CD7">
      <w:pPr>
        <w:numPr>
          <w:ilvl w:val="0"/>
          <w:numId w:val="21"/>
        </w:numPr>
        <w:spacing w:after="0" w:line="240" w:lineRule="auto"/>
        <w:rPr>
          <w:rFonts w:ascii="Arial" w:eastAsia="Droid Sans" w:hAnsi="Arial" w:cs="Arial"/>
          <w:sz w:val="21"/>
          <w:szCs w:val="21"/>
        </w:rPr>
      </w:pPr>
      <w:r w:rsidRPr="0038487B">
        <w:rPr>
          <w:rFonts w:ascii="Arial" w:eastAsia="Droid Sans" w:hAnsi="Arial" w:cs="Arial"/>
          <w:sz w:val="21"/>
          <w:szCs w:val="21"/>
        </w:rPr>
        <w:t xml:space="preserve">Python </w:t>
      </w:r>
      <w:hyperlink r:id="rId12" w:history="1">
        <w:r w:rsidRPr="0038487B">
          <w:rPr>
            <w:rStyle w:val="Hyperlink"/>
            <w:rFonts w:ascii="Arial" w:eastAsia="Droid Sans" w:hAnsi="Arial" w:cs="Arial"/>
            <w:sz w:val="21"/>
            <w:szCs w:val="21"/>
          </w:rPr>
          <w:t>project source</w:t>
        </w:r>
      </w:hyperlink>
      <w:r w:rsidRPr="0038487B">
        <w:rPr>
          <w:rFonts w:ascii="Arial" w:eastAsia="Droid Sans" w:hAnsi="Arial" w:cs="Arial"/>
          <w:sz w:val="21"/>
          <w:szCs w:val="21"/>
        </w:rPr>
        <w:t xml:space="preserve"> and </w:t>
      </w:r>
      <w:proofErr w:type="spellStart"/>
      <w:r w:rsidRPr="0038487B">
        <w:rPr>
          <w:rFonts w:ascii="Arial" w:eastAsia="Droid Sans" w:hAnsi="Arial" w:cs="Arial"/>
          <w:sz w:val="21"/>
          <w:szCs w:val="21"/>
        </w:rPr>
        <w:t>LaTeX</w:t>
      </w:r>
      <w:proofErr w:type="spellEnd"/>
      <w:r w:rsidRPr="0038487B">
        <w:rPr>
          <w:rFonts w:ascii="Arial" w:eastAsia="Droid Sans" w:hAnsi="Arial" w:cs="Arial"/>
          <w:sz w:val="21"/>
          <w:szCs w:val="21"/>
        </w:rPr>
        <w:t xml:space="preserve"> </w:t>
      </w:r>
      <w:hyperlink r:id="rId13" w:history="1">
        <w:r w:rsidRPr="0038487B">
          <w:rPr>
            <w:rStyle w:val="Hyperlink"/>
            <w:rFonts w:ascii="Arial" w:eastAsia="Droid Sans" w:hAnsi="Arial" w:cs="Arial"/>
            <w:sz w:val="21"/>
            <w:szCs w:val="21"/>
          </w:rPr>
          <w:t>thesis source</w:t>
        </w:r>
      </w:hyperlink>
      <w:r w:rsidRPr="0038487B">
        <w:rPr>
          <w:rFonts w:ascii="Arial" w:eastAsia="Droid Sans" w:hAnsi="Arial" w:cs="Arial"/>
          <w:sz w:val="21"/>
          <w:szCs w:val="21"/>
        </w:rPr>
        <w:t xml:space="preserve"> &amp; draft PDF available.</w:t>
      </w:r>
    </w:p>
    <w:p w14:paraId="780C20D0" w14:textId="77777777" w:rsidR="0038487B" w:rsidRPr="0038487B" w:rsidRDefault="0038487B" w:rsidP="00F51CD7">
      <w:pPr>
        <w:spacing w:after="0" w:line="240" w:lineRule="auto"/>
        <w:rPr>
          <w:rFonts w:ascii="Arial" w:eastAsia="Droid Sans" w:hAnsi="Arial" w:cs="Arial"/>
          <w:b/>
          <w:sz w:val="24"/>
          <w:szCs w:val="24"/>
        </w:rPr>
      </w:pPr>
    </w:p>
    <w:p w14:paraId="0F90276F" w14:textId="77777777" w:rsidR="00121143" w:rsidRPr="00534572" w:rsidRDefault="00965587" w:rsidP="00F34477">
      <w:pPr>
        <w:spacing w:line="240" w:lineRule="auto"/>
        <w:rPr>
          <w:rFonts w:ascii="Arial" w:eastAsia="Droid Sans" w:hAnsi="Arial" w:cs="Arial"/>
          <w:b/>
          <w:bCs/>
        </w:rPr>
      </w:pPr>
      <w:r w:rsidRPr="00534572">
        <w:rPr>
          <w:rFonts w:ascii="Arial" w:eastAsia="Droid Sans" w:hAnsi="Arial" w:cs="Arial"/>
          <w:b/>
          <w:bCs/>
        </w:rPr>
        <w:t>BS, Biotechnology, Worcester Polytechnic Institute (WPI), Worcester, MA</w:t>
      </w:r>
    </w:p>
    <w:p w14:paraId="4A3D123B" w14:textId="6D2150A9" w:rsidR="00534572" w:rsidRPr="00534572" w:rsidRDefault="00965587" w:rsidP="00534572">
      <w:pPr>
        <w:pStyle w:val="ListParagraph"/>
        <w:numPr>
          <w:ilvl w:val="0"/>
          <w:numId w:val="30"/>
        </w:numPr>
        <w:spacing w:line="240" w:lineRule="auto"/>
        <w:rPr>
          <w:rFonts w:ascii="Arial" w:eastAsia="Droid Sans" w:hAnsi="Arial" w:cs="Arial"/>
          <w:bCs/>
        </w:rPr>
      </w:pPr>
      <w:r w:rsidRPr="00121143">
        <w:rPr>
          <w:rFonts w:ascii="Arial" w:eastAsia="Droid Sans" w:hAnsi="Arial" w:cs="Arial"/>
          <w:sz w:val="21"/>
          <w:szCs w:val="21"/>
        </w:rPr>
        <w:t>Capstone project: genetic research into diabetes in lab rats at UMass Medical Center</w:t>
      </w:r>
      <w:r w:rsidR="00121143">
        <w:rPr>
          <w:rFonts w:ascii="Arial" w:eastAsia="Droid Sans" w:hAnsi="Arial" w:cs="Arial"/>
          <w:sz w:val="21"/>
          <w:szCs w:val="21"/>
        </w:rPr>
        <w:t>.</w:t>
      </w:r>
    </w:p>
    <w:p w14:paraId="743697B7" w14:textId="51CAE044" w:rsidR="00790F7F" w:rsidRPr="00534572" w:rsidRDefault="00790F7F" w:rsidP="00534572">
      <w:pPr>
        <w:spacing w:line="240" w:lineRule="auto"/>
        <w:rPr>
          <w:rFonts w:ascii="Arial" w:eastAsia="Droid Sans" w:hAnsi="Arial" w:cs="Arial"/>
          <w:b/>
          <w:bCs/>
        </w:rPr>
      </w:pPr>
      <w:r w:rsidRPr="00534572">
        <w:rPr>
          <w:rFonts w:ascii="Arial" w:eastAsia="Droid Sans" w:hAnsi="Arial" w:cs="Arial"/>
          <w:b/>
          <w:bCs/>
        </w:rPr>
        <w:t>AWS Certified Developer – Associate</w:t>
      </w:r>
      <w:r w:rsidR="00534572" w:rsidRPr="00534572">
        <w:rPr>
          <w:rFonts w:ascii="Arial" w:eastAsia="Droid Sans" w:hAnsi="Arial" w:cs="Arial"/>
          <w:bCs/>
          <w:sz w:val="20"/>
          <w:szCs w:val="20"/>
        </w:rPr>
        <w:t xml:space="preserve"> – November 2016</w:t>
      </w:r>
    </w:p>
    <w:p w14:paraId="2397BD15" w14:textId="5D2145FF" w:rsidR="00790F7F" w:rsidRPr="00813049" w:rsidRDefault="00790F7F" w:rsidP="001C26F0">
      <w:pPr>
        <w:spacing w:line="240" w:lineRule="auto"/>
        <w:rPr>
          <w:rFonts w:ascii="Arial" w:eastAsia="Droid Sans" w:hAnsi="Arial" w:cs="Arial"/>
          <w:bCs/>
          <w:color w:val="FF0000"/>
          <w:sz w:val="20"/>
          <w:szCs w:val="20"/>
        </w:rPr>
      </w:pPr>
      <w:r w:rsidRPr="00534572">
        <w:rPr>
          <w:rFonts w:ascii="Arial" w:eastAsia="Droid Sans" w:hAnsi="Arial" w:cs="Arial"/>
          <w:b/>
          <w:bCs/>
        </w:rPr>
        <w:t>Solutions Architect Professional Certification</w:t>
      </w:r>
      <w:r w:rsidR="00534572">
        <w:rPr>
          <w:rFonts w:ascii="Arial" w:eastAsia="Droid Sans" w:hAnsi="Arial" w:cs="Arial"/>
          <w:bCs/>
          <w:sz w:val="20"/>
          <w:szCs w:val="20"/>
        </w:rPr>
        <w:t xml:space="preserve"> </w:t>
      </w:r>
      <w:r w:rsidRPr="00534572">
        <w:rPr>
          <w:rFonts w:ascii="Arial" w:eastAsia="Droid Sans" w:hAnsi="Arial" w:cs="Arial"/>
          <w:bCs/>
          <w:sz w:val="20"/>
          <w:szCs w:val="20"/>
        </w:rPr>
        <w:t xml:space="preserve">– </w:t>
      </w:r>
      <w:r w:rsidR="00534572">
        <w:rPr>
          <w:rFonts w:ascii="Arial" w:eastAsia="Droid Sans" w:hAnsi="Arial" w:cs="Arial"/>
          <w:bCs/>
          <w:sz w:val="20"/>
          <w:szCs w:val="20"/>
        </w:rPr>
        <w:t xml:space="preserve">in progress – </w:t>
      </w:r>
      <w:r w:rsidRPr="00534572">
        <w:rPr>
          <w:rFonts w:ascii="Arial" w:eastAsia="Droid Sans" w:hAnsi="Arial" w:cs="Arial"/>
          <w:bCs/>
          <w:sz w:val="20"/>
          <w:szCs w:val="20"/>
        </w:rPr>
        <w:t>expected certification November 2018</w:t>
      </w:r>
    </w:p>
    <w:sectPr w:rsidR="00790F7F" w:rsidRPr="00813049" w:rsidSect="00021C3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CC4AE6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44419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96857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DC1CC4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194A6C7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ACA82E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C8BA035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D5B4097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74DEDB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BC128B6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16CD12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3" w15:restartNumberingAfterBreak="0">
    <w:nsid w:val="022908B5"/>
    <w:multiLevelType w:val="hybridMultilevel"/>
    <w:tmpl w:val="96220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4" w15:restartNumberingAfterBreak="0">
    <w:nsid w:val="06B915D7"/>
    <w:multiLevelType w:val="hybridMultilevel"/>
    <w:tmpl w:val="4FE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064E5"/>
    <w:multiLevelType w:val="hybridMultilevel"/>
    <w:tmpl w:val="BF6A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4092"/>
    <w:multiLevelType w:val="hybridMultilevel"/>
    <w:tmpl w:val="B67C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A2841"/>
    <w:multiLevelType w:val="hybridMultilevel"/>
    <w:tmpl w:val="FD2AE2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8" w15:restartNumberingAfterBreak="0">
    <w:nsid w:val="138A5618"/>
    <w:multiLevelType w:val="hybridMultilevel"/>
    <w:tmpl w:val="3F5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065A5"/>
    <w:multiLevelType w:val="hybridMultilevel"/>
    <w:tmpl w:val="6674F31E"/>
    <w:lvl w:ilvl="0" w:tplc="748EFF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630BD"/>
    <w:multiLevelType w:val="hybridMultilevel"/>
    <w:tmpl w:val="F77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06F22"/>
    <w:multiLevelType w:val="hybridMultilevel"/>
    <w:tmpl w:val="5A1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746B4"/>
    <w:multiLevelType w:val="multilevel"/>
    <w:tmpl w:val="3D6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E1D4A"/>
    <w:multiLevelType w:val="hybridMultilevel"/>
    <w:tmpl w:val="9CD6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A21F6"/>
    <w:multiLevelType w:val="hybridMultilevel"/>
    <w:tmpl w:val="1BC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E6B4B"/>
    <w:multiLevelType w:val="hybridMultilevel"/>
    <w:tmpl w:val="CB262E48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6" w15:restartNumberingAfterBreak="0">
    <w:nsid w:val="223F0BCC"/>
    <w:multiLevelType w:val="hybridMultilevel"/>
    <w:tmpl w:val="660AF06C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7" w15:restartNumberingAfterBreak="0">
    <w:nsid w:val="22914A11"/>
    <w:multiLevelType w:val="hybridMultilevel"/>
    <w:tmpl w:val="75C43C12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8" w15:restartNumberingAfterBreak="0">
    <w:nsid w:val="25F200B1"/>
    <w:multiLevelType w:val="hybridMultilevel"/>
    <w:tmpl w:val="71EC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9" w15:restartNumberingAfterBreak="0">
    <w:nsid w:val="29D7582B"/>
    <w:multiLevelType w:val="hybridMultilevel"/>
    <w:tmpl w:val="4E64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64F0F"/>
    <w:multiLevelType w:val="multilevel"/>
    <w:tmpl w:val="6DD6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90D25"/>
    <w:multiLevelType w:val="hybridMultilevel"/>
    <w:tmpl w:val="F3DCD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44419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96857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DC1CC4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194A6C7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ACA82E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C8BA035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D5B4097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74DEDB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22" w15:restartNumberingAfterBreak="0">
    <w:nsid w:val="3DA40856"/>
    <w:multiLevelType w:val="hybridMultilevel"/>
    <w:tmpl w:val="E7A2E04C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23" w15:restartNumberingAfterBreak="0">
    <w:nsid w:val="40AA0837"/>
    <w:multiLevelType w:val="hybridMultilevel"/>
    <w:tmpl w:val="C98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57DE8"/>
    <w:multiLevelType w:val="hybridMultilevel"/>
    <w:tmpl w:val="FA0C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D18DA"/>
    <w:multiLevelType w:val="hybridMultilevel"/>
    <w:tmpl w:val="18FE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B6D29"/>
    <w:multiLevelType w:val="hybridMultilevel"/>
    <w:tmpl w:val="11E8484E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27" w15:restartNumberingAfterBreak="0">
    <w:nsid w:val="4C632E4E"/>
    <w:multiLevelType w:val="hybridMultilevel"/>
    <w:tmpl w:val="3DCC1F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28" w15:restartNumberingAfterBreak="0">
    <w:nsid w:val="4CAB7977"/>
    <w:multiLevelType w:val="hybridMultilevel"/>
    <w:tmpl w:val="36BA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94E4B"/>
    <w:multiLevelType w:val="hybridMultilevel"/>
    <w:tmpl w:val="9006CBD0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E6A3C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A0630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C26B3F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37E226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D7AEBC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5CEC64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A6277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0ED2C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30" w15:restartNumberingAfterBreak="0">
    <w:nsid w:val="537157D4"/>
    <w:multiLevelType w:val="hybridMultilevel"/>
    <w:tmpl w:val="4F42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E359C"/>
    <w:multiLevelType w:val="hybridMultilevel"/>
    <w:tmpl w:val="E11A1EB2"/>
    <w:lvl w:ilvl="0" w:tplc="053E9A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D2573"/>
    <w:multiLevelType w:val="hybridMultilevel"/>
    <w:tmpl w:val="F03493A0"/>
    <w:lvl w:ilvl="0" w:tplc="8B2465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91DBD"/>
    <w:multiLevelType w:val="hybridMultilevel"/>
    <w:tmpl w:val="2AE4D53A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C44419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596857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DC1CC4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194A6C7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ACA82E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C8BA035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D5B4097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74DEDB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34" w15:restartNumberingAfterBreak="0">
    <w:nsid w:val="5EC73C1A"/>
    <w:multiLevelType w:val="hybridMultilevel"/>
    <w:tmpl w:val="08E80AA8"/>
    <w:lvl w:ilvl="0" w:tplc="748EFF58">
      <w:start w:val="1"/>
      <w:numFmt w:val="bullet"/>
      <w:lvlText w:val="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DB9A49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22A6A6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AF54DD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2D740B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5E0098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E96C97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154EAF5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66FC38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35" w15:restartNumberingAfterBreak="0">
    <w:nsid w:val="5F921BF5"/>
    <w:multiLevelType w:val="hybridMultilevel"/>
    <w:tmpl w:val="D5E4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0216A"/>
    <w:multiLevelType w:val="hybridMultilevel"/>
    <w:tmpl w:val="2B2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E06E9"/>
    <w:multiLevelType w:val="hybridMultilevel"/>
    <w:tmpl w:val="92DE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6590F"/>
    <w:multiLevelType w:val="hybridMultilevel"/>
    <w:tmpl w:val="BC96816C"/>
    <w:lvl w:ilvl="0" w:tplc="748EFF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E1BB7"/>
    <w:multiLevelType w:val="multilevel"/>
    <w:tmpl w:val="DE8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70E90"/>
    <w:multiLevelType w:val="hybridMultilevel"/>
    <w:tmpl w:val="DE50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82C39"/>
    <w:multiLevelType w:val="hybridMultilevel"/>
    <w:tmpl w:val="F0D23BFE"/>
    <w:lvl w:ilvl="0" w:tplc="8B2465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872F0"/>
    <w:multiLevelType w:val="hybridMultilevel"/>
    <w:tmpl w:val="8592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9"/>
  </w:num>
  <w:num w:numId="5">
    <w:abstractNumId w:val="22"/>
  </w:num>
  <w:num w:numId="6">
    <w:abstractNumId w:val="34"/>
  </w:num>
  <w:num w:numId="7">
    <w:abstractNumId w:val="15"/>
  </w:num>
  <w:num w:numId="8">
    <w:abstractNumId w:val="17"/>
  </w:num>
  <w:num w:numId="9">
    <w:abstractNumId w:val="16"/>
  </w:num>
  <w:num w:numId="10">
    <w:abstractNumId w:val="26"/>
  </w:num>
  <w:num w:numId="11">
    <w:abstractNumId w:val="33"/>
  </w:num>
  <w:num w:numId="12">
    <w:abstractNumId w:val="38"/>
  </w:num>
  <w:num w:numId="13">
    <w:abstractNumId w:val="9"/>
  </w:num>
  <w:num w:numId="14">
    <w:abstractNumId w:val="30"/>
  </w:num>
  <w:num w:numId="15">
    <w:abstractNumId w:val="10"/>
  </w:num>
  <w:num w:numId="16">
    <w:abstractNumId w:val="18"/>
  </w:num>
  <w:num w:numId="17">
    <w:abstractNumId w:val="19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39"/>
  </w:num>
  <w:num w:numId="23">
    <w:abstractNumId w:val="12"/>
  </w:num>
  <w:num w:numId="24">
    <w:abstractNumId w:val="20"/>
  </w:num>
  <w:num w:numId="25">
    <w:abstractNumId w:val="28"/>
  </w:num>
  <w:num w:numId="26">
    <w:abstractNumId w:val="36"/>
  </w:num>
  <w:num w:numId="27">
    <w:abstractNumId w:val="37"/>
  </w:num>
  <w:num w:numId="28">
    <w:abstractNumId w:val="42"/>
  </w:num>
  <w:num w:numId="29">
    <w:abstractNumId w:val="35"/>
  </w:num>
  <w:num w:numId="30">
    <w:abstractNumId w:val="6"/>
  </w:num>
  <w:num w:numId="31">
    <w:abstractNumId w:val="4"/>
  </w:num>
  <w:num w:numId="32">
    <w:abstractNumId w:val="40"/>
  </w:num>
  <w:num w:numId="33">
    <w:abstractNumId w:val="31"/>
  </w:num>
  <w:num w:numId="34">
    <w:abstractNumId w:val="5"/>
  </w:num>
  <w:num w:numId="35">
    <w:abstractNumId w:val="41"/>
  </w:num>
  <w:num w:numId="36">
    <w:abstractNumId w:val="32"/>
  </w:num>
  <w:num w:numId="37">
    <w:abstractNumId w:val="25"/>
  </w:num>
  <w:num w:numId="38">
    <w:abstractNumId w:val="23"/>
  </w:num>
  <w:num w:numId="39">
    <w:abstractNumId w:val="13"/>
  </w:num>
  <w:num w:numId="40">
    <w:abstractNumId w:val="14"/>
  </w:num>
  <w:num w:numId="41">
    <w:abstractNumId w:val="24"/>
  </w:num>
  <w:num w:numId="42">
    <w:abstractNumId w:val="1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A6"/>
    <w:rsid w:val="00021C31"/>
    <w:rsid w:val="00075785"/>
    <w:rsid w:val="000C354E"/>
    <w:rsid w:val="000D2AA6"/>
    <w:rsid w:val="000E167D"/>
    <w:rsid w:val="00121143"/>
    <w:rsid w:val="0012515E"/>
    <w:rsid w:val="001340CD"/>
    <w:rsid w:val="0014243B"/>
    <w:rsid w:val="00155084"/>
    <w:rsid w:val="0015695C"/>
    <w:rsid w:val="0016760F"/>
    <w:rsid w:val="00170BAE"/>
    <w:rsid w:val="001723B2"/>
    <w:rsid w:val="00174131"/>
    <w:rsid w:val="00182648"/>
    <w:rsid w:val="0019052D"/>
    <w:rsid w:val="001914F5"/>
    <w:rsid w:val="00193D0A"/>
    <w:rsid w:val="001C26F0"/>
    <w:rsid w:val="001C5A80"/>
    <w:rsid w:val="001C7BCC"/>
    <w:rsid w:val="001D503E"/>
    <w:rsid w:val="001F0958"/>
    <w:rsid w:val="00202A2E"/>
    <w:rsid w:val="00225441"/>
    <w:rsid w:val="00241302"/>
    <w:rsid w:val="00275625"/>
    <w:rsid w:val="00284A62"/>
    <w:rsid w:val="002947EE"/>
    <w:rsid w:val="002C6DE9"/>
    <w:rsid w:val="00311117"/>
    <w:rsid w:val="00317179"/>
    <w:rsid w:val="00322E8E"/>
    <w:rsid w:val="003235F1"/>
    <w:rsid w:val="003309BC"/>
    <w:rsid w:val="00367478"/>
    <w:rsid w:val="0038487B"/>
    <w:rsid w:val="003876E4"/>
    <w:rsid w:val="003B3E31"/>
    <w:rsid w:val="003C7F74"/>
    <w:rsid w:val="003D07DA"/>
    <w:rsid w:val="003D23BB"/>
    <w:rsid w:val="003D2D73"/>
    <w:rsid w:val="003E6EA5"/>
    <w:rsid w:val="00417A7F"/>
    <w:rsid w:val="0046610F"/>
    <w:rsid w:val="0047725F"/>
    <w:rsid w:val="00491F4C"/>
    <w:rsid w:val="004A2EDD"/>
    <w:rsid w:val="004C6122"/>
    <w:rsid w:val="004D2A3A"/>
    <w:rsid w:val="004F5CA8"/>
    <w:rsid w:val="0050426A"/>
    <w:rsid w:val="005152C2"/>
    <w:rsid w:val="005247A7"/>
    <w:rsid w:val="005254E5"/>
    <w:rsid w:val="00526BAA"/>
    <w:rsid w:val="00534572"/>
    <w:rsid w:val="0055091D"/>
    <w:rsid w:val="00551CE8"/>
    <w:rsid w:val="005665A1"/>
    <w:rsid w:val="00574F9D"/>
    <w:rsid w:val="00592FB8"/>
    <w:rsid w:val="005D2FCB"/>
    <w:rsid w:val="005D4216"/>
    <w:rsid w:val="005E1AAA"/>
    <w:rsid w:val="005E42F6"/>
    <w:rsid w:val="006013DB"/>
    <w:rsid w:val="00615584"/>
    <w:rsid w:val="00630327"/>
    <w:rsid w:val="00631572"/>
    <w:rsid w:val="00645078"/>
    <w:rsid w:val="00674D0F"/>
    <w:rsid w:val="00675272"/>
    <w:rsid w:val="00680C7C"/>
    <w:rsid w:val="00692B4A"/>
    <w:rsid w:val="006A3FEC"/>
    <w:rsid w:val="006B2C8C"/>
    <w:rsid w:val="006D37AE"/>
    <w:rsid w:val="006E51C0"/>
    <w:rsid w:val="006F4F13"/>
    <w:rsid w:val="00703BE2"/>
    <w:rsid w:val="00704B59"/>
    <w:rsid w:val="007353F2"/>
    <w:rsid w:val="0076475A"/>
    <w:rsid w:val="00764FD3"/>
    <w:rsid w:val="00790F7F"/>
    <w:rsid w:val="00792C7A"/>
    <w:rsid w:val="007964DE"/>
    <w:rsid w:val="007A6637"/>
    <w:rsid w:val="007B18FC"/>
    <w:rsid w:val="007C2BF0"/>
    <w:rsid w:val="007D4D25"/>
    <w:rsid w:val="007E5AC3"/>
    <w:rsid w:val="00813049"/>
    <w:rsid w:val="00850375"/>
    <w:rsid w:val="00854234"/>
    <w:rsid w:val="00865B82"/>
    <w:rsid w:val="00870A08"/>
    <w:rsid w:val="00872550"/>
    <w:rsid w:val="0087628F"/>
    <w:rsid w:val="008A67AF"/>
    <w:rsid w:val="008B5739"/>
    <w:rsid w:val="008D1D2C"/>
    <w:rsid w:val="008D3F53"/>
    <w:rsid w:val="008F7DFF"/>
    <w:rsid w:val="00940581"/>
    <w:rsid w:val="009425FB"/>
    <w:rsid w:val="009437A8"/>
    <w:rsid w:val="00946B7C"/>
    <w:rsid w:val="00957B71"/>
    <w:rsid w:val="00965587"/>
    <w:rsid w:val="0097163F"/>
    <w:rsid w:val="00972611"/>
    <w:rsid w:val="009A1C39"/>
    <w:rsid w:val="009A1F8C"/>
    <w:rsid w:val="009C6BF5"/>
    <w:rsid w:val="009D0FD5"/>
    <w:rsid w:val="009D6324"/>
    <w:rsid w:val="009E07EE"/>
    <w:rsid w:val="009E2217"/>
    <w:rsid w:val="009E6343"/>
    <w:rsid w:val="00A05339"/>
    <w:rsid w:val="00A24D80"/>
    <w:rsid w:val="00A40DE5"/>
    <w:rsid w:val="00A42A99"/>
    <w:rsid w:val="00A43151"/>
    <w:rsid w:val="00A4454E"/>
    <w:rsid w:val="00A71DBF"/>
    <w:rsid w:val="00A72492"/>
    <w:rsid w:val="00A76BAB"/>
    <w:rsid w:val="00A83150"/>
    <w:rsid w:val="00AD3C99"/>
    <w:rsid w:val="00AD6B5F"/>
    <w:rsid w:val="00B42B67"/>
    <w:rsid w:val="00B64EDE"/>
    <w:rsid w:val="00B65A36"/>
    <w:rsid w:val="00B81B76"/>
    <w:rsid w:val="00B8634D"/>
    <w:rsid w:val="00BA5DB1"/>
    <w:rsid w:val="00BE61C3"/>
    <w:rsid w:val="00BF4202"/>
    <w:rsid w:val="00C418D4"/>
    <w:rsid w:val="00C41D8A"/>
    <w:rsid w:val="00C70A7B"/>
    <w:rsid w:val="00C831B8"/>
    <w:rsid w:val="00C96244"/>
    <w:rsid w:val="00CD08CA"/>
    <w:rsid w:val="00CF173E"/>
    <w:rsid w:val="00CF2F93"/>
    <w:rsid w:val="00D44BE1"/>
    <w:rsid w:val="00D458F2"/>
    <w:rsid w:val="00D7793B"/>
    <w:rsid w:val="00D8301C"/>
    <w:rsid w:val="00D94974"/>
    <w:rsid w:val="00DA696B"/>
    <w:rsid w:val="00DB1577"/>
    <w:rsid w:val="00DF138C"/>
    <w:rsid w:val="00DF3115"/>
    <w:rsid w:val="00DF34DF"/>
    <w:rsid w:val="00E12EA2"/>
    <w:rsid w:val="00E16CC0"/>
    <w:rsid w:val="00E55A46"/>
    <w:rsid w:val="00E6079B"/>
    <w:rsid w:val="00E911B1"/>
    <w:rsid w:val="00EA15D2"/>
    <w:rsid w:val="00ED38BC"/>
    <w:rsid w:val="00ED7692"/>
    <w:rsid w:val="00F113C3"/>
    <w:rsid w:val="00F1404D"/>
    <w:rsid w:val="00F141FD"/>
    <w:rsid w:val="00F34477"/>
    <w:rsid w:val="00F51CD7"/>
    <w:rsid w:val="00F75708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C23E"/>
  <w15:chartTrackingRefBased/>
  <w15:docId w15:val="{F2A73569-BF94-4CAA-AC59-F3A7A0BC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65587"/>
    <w:pPr>
      <w:spacing w:before="360" w:after="80" w:line="240" w:lineRule="auto"/>
      <w:outlineLvl w:val="1"/>
    </w:pPr>
    <w:rPr>
      <w:rFonts w:ascii="Arial" w:eastAsia="Arial" w:hAnsi="Arial" w:cs="Arial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A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65587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82648"/>
  </w:style>
  <w:style w:type="paragraph" w:styleId="ListParagraph">
    <w:name w:val="List Paragraph"/>
    <w:basedOn w:val="Normal"/>
    <w:uiPriority w:val="34"/>
    <w:qFormat/>
    <w:rsid w:val="000C3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1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BE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84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bikeshedding" TargetMode="External"/><Relationship Id="rId13" Type="http://schemas.openxmlformats.org/officeDocument/2006/relationships/hyperlink" Target="https://github.com/tcondit/Routes-Repor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imcondit" TargetMode="External"/><Relationship Id="rId12" Type="http://schemas.openxmlformats.org/officeDocument/2006/relationships/hyperlink" Target="https://bitbucket.org/timc/unified/sr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ondit@gmail.com" TargetMode="External"/><Relationship Id="rId11" Type="http://schemas.openxmlformats.org/officeDocument/2006/relationships/hyperlink" Target="https://nim-lang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bfil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jurgenappelo/the-7-levels-of-delegation-672ec2a481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E226-F9CC-BA40-8E47-F16BAE2D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OBrien</dc:creator>
  <cp:keywords/>
  <dc:description/>
  <cp:lastModifiedBy>Tim Condit</cp:lastModifiedBy>
  <cp:revision>10</cp:revision>
  <dcterms:created xsi:type="dcterms:W3CDTF">2018-08-20T00:49:00Z</dcterms:created>
  <dcterms:modified xsi:type="dcterms:W3CDTF">2018-08-20T23:29:00Z</dcterms:modified>
</cp:coreProperties>
</file>